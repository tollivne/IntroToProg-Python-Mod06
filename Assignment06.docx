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84136" w14:textId="77777777" w:rsidR="0095637E" w:rsidRDefault="0095637E" w:rsidP="00BD4676">
      <w:pPr>
        <w:pStyle w:val="Heading1"/>
      </w:pPr>
      <w:r>
        <w:t>Natalie E. Tolliver</w:t>
      </w:r>
    </w:p>
    <w:p w14:paraId="410A8C22" w14:textId="39F9EDA1" w:rsidR="0095637E" w:rsidRDefault="0095637E" w:rsidP="0095637E">
      <w:r>
        <w:t>5/2</w:t>
      </w:r>
      <w:r w:rsidR="00B86FF6">
        <w:t>5</w:t>
      </w:r>
      <w:r>
        <w:t>/2020</w:t>
      </w:r>
    </w:p>
    <w:p w14:paraId="4CAED42F" w14:textId="77777777" w:rsidR="0095637E" w:rsidRDefault="0095637E" w:rsidP="0095637E">
      <w:r>
        <w:t>ITNFDN 100A</w:t>
      </w:r>
    </w:p>
    <w:p w14:paraId="6A0EF520" w14:textId="4E7A659A" w:rsidR="0095637E" w:rsidRDefault="0095637E" w:rsidP="0095637E">
      <w:r>
        <w:t>Assignment 06</w:t>
      </w:r>
    </w:p>
    <w:p w14:paraId="4898ADB2" w14:textId="244C5CF5" w:rsidR="006629D8" w:rsidRDefault="00FB344C" w:rsidP="0095637E">
      <w:hyperlink r:id="rId11" w:history="1">
        <w:r w:rsidR="006629D8" w:rsidRPr="00F67572">
          <w:rPr>
            <w:color w:val="0000FF"/>
            <w:u w:val="single"/>
          </w:rPr>
          <w:t>https://tollivne.github.io/ITFnd100-Mod06/</w:t>
        </w:r>
      </w:hyperlink>
    </w:p>
    <w:p w14:paraId="5FFDF82D" w14:textId="77777777" w:rsidR="00250459" w:rsidRDefault="00250459"/>
    <w:p w14:paraId="427839A2" w14:textId="77777777" w:rsidR="00250459" w:rsidRDefault="00250459"/>
    <w:p w14:paraId="63712B4C" w14:textId="2D26BEF3" w:rsidR="00475867" w:rsidRPr="00B86FF6" w:rsidRDefault="00250459" w:rsidP="00250459">
      <w:pPr>
        <w:pStyle w:val="Title"/>
        <w:rPr>
          <w:sz w:val="44"/>
          <w:szCs w:val="44"/>
        </w:rPr>
      </w:pPr>
      <w:r w:rsidRPr="00B86FF6">
        <w:rPr>
          <w:sz w:val="44"/>
          <w:szCs w:val="44"/>
        </w:rPr>
        <w:t>Using Classes and Functions for Separation of Concerns</w:t>
      </w:r>
    </w:p>
    <w:p w14:paraId="302CC340" w14:textId="77777777" w:rsidR="00BD4676" w:rsidRDefault="00BD4676" w:rsidP="0095637E">
      <w:pPr>
        <w:pStyle w:val="Heading2"/>
      </w:pPr>
    </w:p>
    <w:p w14:paraId="5A4270FF" w14:textId="24B0DD76" w:rsidR="0095637E" w:rsidRDefault="0095637E" w:rsidP="0095637E">
      <w:pPr>
        <w:pStyle w:val="Heading2"/>
      </w:pPr>
      <w:r>
        <w:t>Introduction</w:t>
      </w:r>
    </w:p>
    <w:p w14:paraId="1E3F9DE5" w14:textId="76C2DBCA" w:rsidR="0095637E" w:rsidRDefault="004B4AB7" w:rsidP="0095637E">
      <w:r>
        <w:t xml:space="preserve">The purpose of this assignment </w:t>
      </w:r>
      <w:r w:rsidR="00215A5C">
        <w:t>was</w:t>
      </w:r>
      <w:r>
        <w:t xml:space="preserve"> to create code that allows a user to manage a task list.</w:t>
      </w:r>
      <w:r w:rsidR="00215A5C">
        <w:t xml:space="preserve">  The previous assignment also performed the same function with the same input and output.  Although the code in this assignment performs the same function as the previous assignment, </w:t>
      </w:r>
      <w:r w:rsidR="00B86FF6">
        <w:t>such that a</w:t>
      </w:r>
      <w:r w:rsidR="00215A5C">
        <w:t xml:space="preserve"> user of the code would only notice slight differences in the input and output and the process; the code bears little resemblance to the previous code.  It uses classes and functions to organize the code into </w:t>
      </w:r>
      <w:r w:rsidR="00B86FF6">
        <w:t xml:space="preserve">Data, </w:t>
      </w:r>
      <w:proofErr w:type="spellStart"/>
      <w:r w:rsidR="00215A5C">
        <w:t>Input/Output</w:t>
      </w:r>
      <w:proofErr w:type="spellEnd"/>
      <w:r w:rsidR="00215A5C">
        <w:t xml:space="preserve"> tasks and processing tasks.  To accomplish this, </w:t>
      </w:r>
      <w:r w:rsidR="00220AEE">
        <w:t>I removed sections of</w:t>
      </w:r>
      <w:r w:rsidR="00215A5C">
        <w:t xml:space="preserve"> code from the main body of the program (controller) to a function using the proper syntax for defining a function, documenting its purpose, its parameters, and its return values, and finally making the proper call to the function in the body of the main program. </w:t>
      </w:r>
    </w:p>
    <w:p w14:paraId="2A49FE78" w14:textId="73B4173C" w:rsidR="00215A5C" w:rsidRDefault="00215A5C" w:rsidP="0095637E"/>
    <w:p w14:paraId="5EEC4A3D" w14:textId="6FEDC473" w:rsidR="00215A5C" w:rsidRDefault="00215A5C" w:rsidP="0095637E">
      <w:r>
        <w:t>Also</w:t>
      </w:r>
      <w:r w:rsidR="00220AEE">
        <w:t>,</w:t>
      </w:r>
      <w:r>
        <w:t xml:space="preserve"> as part of Assignment06, I expanded my toolset by using the debugging tool to step through lines of code to assist in resolving issues and I also created a basic web page on the GitHub website.</w:t>
      </w:r>
    </w:p>
    <w:p w14:paraId="78988D93" w14:textId="77777777" w:rsidR="00215A5C" w:rsidRPr="0095637E" w:rsidRDefault="00215A5C" w:rsidP="0095637E"/>
    <w:p w14:paraId="29339A36" w14:textId="478BD3A0" w:rsidR="00475867" w:rsidRDefault="00485017" w:rsidP="0095637E">
      <w:pPr>
        <w:pStyle w:val="Heading2"/>
      </w:pPr>
      <w:r>
        <w:t>What is a function?</w:t>
      </w:r>
    </w:p>
    <w:p w14:paraId="6272414F" w14:textId="3064554F" w:rsidR="00475867" w:rsidRDefault="00475867" w:rsidP="00475867">
      <w:r>
        <w:t xml:space="preserve">A function is a sequence of instructions that perform a task, bundled as a unit (Romano, Fabrizio. Learn Python Programming: The no-nonsense, beginner's guide to programming, data science, and web development with Python 3.7, 2nd Edition (p. 109). </w:t>
      </w:r>
      <w:proofErr w:type="spellStart"/>
      <w:r>
        <w:t>Packt</w:t>
      </w:r>
      <w:proofErr w:type="spellEnd"/>
      <w:r>
        <w:t xml:space="preserve"> Publishing. Kindle Edition.)  This set of code can then be used elsewhere in the code when and where it is needed.  A function is defined by using the keyword “def” and then the name of the function and a pair of parentheses containing the input parameters and ending with a colon.  </w:t>
      </w:r>
      <w:r w:rsidR="00BD4676">
        <w:t>The def statement is typically followed by a set of comments outlining the purpose of the function</w:t>
      </w:r>
      <w:r w:rsidR="00B86FF6">
        <w:t xml:space="preserve"> (doc string)</w:t>
      </w:r>
      <w:r w:rsidR="00BD4676">
        <w:t xml:space="preserve">, the input parameters, and the returned data.  This is called a function document header or “doc string.”  </w:t>
      </w:r>
      <w:r>
        <w:t>The body of the function is then indented four spaces under this statement.  If you want the function to return a value, the “return” statement is used followed by the output variables.</w:t>
      </w:r>
    </w:p>
    <w:p w14:paraId="3BE06D62" w14:textId="77777777" w:rsidR="00475867" w:rsidRDefault="00475867" w:rsidP="00475867"/>
    <w:p w14:paraId="3062B748" w14:textId="67147720" w:rsidR="00485017" w:rsidRDefault="00485017" w:rsidP="00F67572">
      <w:pPr>
        <w:pStyle w:val="Heading2"/>
      </w:pPr>
      <w:r>
        <w:t>What are parameters?</w:t>
      </w:r>
    </w:p>
    <w:p w14:paraId="172AEFFA" w14:textId="2023BA2F" w:rsidR="00485017" w:rsidRDefault="000269DB">
      <w:r>
        <w:t>Parameters are the names that appear in a function definition (</w:t>
      </w:r>
      <w:hyperlink r:id="rId12" w:history="1">
        <w:r w:rsidRPr="000269DB">
          <w:rPr>
            <w:color w:val="0000FF"/>
            <w:u w:val="single"/>
          </w:rPr>
          <w:t>https://stupidpythonideas.blogspot.com/2013/08/arguments-and-parameters.html</w:t>
        </w:r>
      </w:hyperlink>
      <w:r>
        <w:t>, 5/23/2020, External)</w:t>
      </w:r>
      <w:r w:rsidR="00A62165">
        <w:t>.  Unlike the main body of the programs I have written previously, the parameter names do not have a prefix</w:t>
      </w:r>
      <w:r w:rsidR="00BD4676">
        <w:t xml:space="preserve"> (str, float, </w:t>
      </w:r>
      <w:proofErr w:type="spellStart"/>
      <w:r w:rsidR="00BD4676">
        <w:t>lst</w:t>
      </w:r>
      <w:proofErr w:type="spellEnd"/>
      <w:r w:rsidR="00BD4676">
        <w:t xml:space="preserve">, </w:t>
      </w:r>
      <w:proofErr w:type="spellStart"/>
      <w:r w:rsidR="00BD4676">
        <w:t>bln</w:t>
      </w:r>
      <w:proofErr w:type="spellEnd"/>
      <w:r w:rsidR="00BD4676">
        <w:t xml:space="preserve">, int, </w:t>
      </w:r>
      <w:proofErr w:type="spellStart"/>
      <w:r w:rsidR="00BD4676">
        <w:t>etc</w:t>
      </w:r>
      <w:proofErr w:type="spellEnd"/>
      <w:r w:rsidR="00BD4676">
        <w:t>)</w:t>
      </w:r>
      <w:r w:rsidR="00A62165">
        <w:t>.  The names are lower case and snake casing is used for the variable names.  This naming convention is not required but is an industry preference.</w:t>
      </w:r>
    </w:p>
    <w:p w14:paraId="1BFB0D33" w14:textId="77777777" w:rsidR="000269DB" w:rsidRDefault="000269DB"/>
    <w:p w14:paraId="24EF44AD" w14:textId="5FECC361" w:rsidR="00485017" w:rsidRDefault="00485017" w:rsidP="00F67572">
      <w:pPr>
        <w:pStyle w:val="Heading2"/>
      </w:pPr>
      <w:r>
        <w:lastRenderedPageBreak/>
        <w:t>What are arguments?</w:t>
      </w:r>
    </w:p>
    <w:p w14:paraId="19103941" w14:textId="563DD213" w:rsidR="00485017" w:rsidRDefault="00F67572">
      <w:r>
        <w:t xml:space="preserve">Arguments are the values passed </w:t>
      </w:r>
      <w:r w:rsidR="00BD4676">
        <w:t xml:space="preserve">from the main body of the program </w:t>
      </w:r>
      <w:r>
        <w:t>to a function when calling it.  Parameters define what type of arguments a function can accept.</w:t>
      </w:r>
    </w:p>
    <w:p w14:paraId="3C1BF9C1" w14:textId="77777777" w:rsidR="00F67572" w:rsidRDefault="00F67572"/>
    <w:p w14:paraId="7A585DC7" w14:textId="18FEF464" w:rsidR="00485017" w:rsidRDefault="00485017" w:rsidP="00F67572">
      <w:pPr>
        <w:pStyle w:val="Heading2"/>
      </w:pPr>
      <w:r>
        <w:t>What is the difference between parameters and arguments?</w:t>
      </w:r>
    </w:p>
    <w:p w14:paraId="07F25083" w14:textId="2925C5F9" w:rsidR="00485017" w:rsidRDefault="00F67572">
      <w:r>
        <w:t>The parameters are used in the function.  The arguments are used in the body of the code.</w:t>
      </w:r>
    </w:p>
    <w:p w14:paraId="2928A9D7" w14:textId="77777777" w:rsidR="00F67572" w:rsidRDefault="00F67572"/>
    <w:p w14:paraId="7A259BBB" w14:textId="0FD4458E" w:rsidR="000269DB" w:rsidRDefault="00485017" w:rsidP="00F67572">
      <w:pPr>
        <w:pStyle w:val="Heading2"/>
      </w:pPr>
      <w:r>
        <w:t>What are returned values?</w:t>
      </w:r>
    </w:p>
    <w:p w14:paraId="56C7D44E" w14:textId="7BBD8D44" w:rsidR="00485017" w:rsidRDefault="000269DB">
      <w:r>
        <w:t>Returned values are the output from the function.</w:t>
      </w:r>
      <w:r w:rsidR="00BD4649">
        <w:t xml:space="preserve">  In Python, a Tuple is often used to return multiple values.  This is because the individual values can be easily used by “unpacking” the tuple.  If a list is used, each argument </w:t>
      </w:r>
      <w:r w:rsidR="00BD4676">
        <w:t>must</w:t>
      </w:r>
      <w:r w:rsidR="00BD4649">
        <w:t xml:space="preserve"> be called out separately by using its index.</w:t>
      </w:r>
    </w:p>
    <w:p w14:paraId="32729DEB" w14:textId="77777777" w:rsidR="000269DB" w:rsidRDefault="000269DB"/>
    <w:p w14:paraId="709DA697" w14:textId="7A06DE64" w:rsidR="00485017" w:rsidRDefault="00485017" w:rsidP="00F67572">
      <w:pPr>
        <w:pStyle w:val="Heading2"/>
      </w:pPr>
      <w:r>
        <w:t>What is the difference between a global and a local variable?</w:t>
      </w:r>
    </w:p>
    <w:p w14:paraId="748EA5F9" w14:textId="40AE7A4E" w:rsidR="00485017" w:rsidRDefault="00F67572">
      <w:r>
        <w:t>A local variable is only used within the function.  Its value i</w:t>
      </w:r>
      <w:r w:rsidR="00BD4676">
        <w:t>s</w:t>
      </w:r>
      <w:r>
        <w:t xml:space="preserve"> not passed outside of the function.  A global variable is one that is used both inside and outside of the function.</w:t>
      </w:r>
    </w:p>
    <w:p w14:paraId="7C9B310A" w14:textId="77777777" w:rsidR="00F67572" w:rsidRDefault="00F67572"/>
    <w:p w14:paraId="63F27892" w14:textId="548B88BC" w:rsidR="00485017" w:rsidRDefault="00485017" w:rsidP="00F67572">
      <w:pPr>
        <w:pStyle w:val="Heading2"/>
      </w:pPr>
      <w:r>
        <w:t>How do you use functions to organize your code?</w:t>
      </w:r>
    </w:p>
    <w:p w14:paraId="08097B67" w14:textId="557A6D92" w:rsidR="00485017" w:rsidRDefault="00F67572">
      <w:r>
        <w:t>Functions are used to organize the code so that repeatable tasks are done within one set of code and so that the code can be separated into different sections.  As an example, code can be separated more easily into input, processing, and presentation by using functions.</w:t>
      </w:r>
    </w:p>
    <w:p w14:paraId="54CA4FAE" w14:textId="77777777" w:rsidR="00F67572" w:rsidRDefault="00F67572"/>
    <w:p w14:paraId="35581401" w14:textId="2836DC80" w:rsidR="00485017" w:rsidRDefault="00485017" w:rsidP="00F67572">
      <w:pPr>
        <w:pStyle w:val="Heading2"/>
      </w:pPr>
      <w:r>
        <w:t>What is the difference between a function and a class?</w:t>
      </w:r>
    </w:p>
    <w:p w14:paraId="5BB5E8F3" w14:textId="68E40FF8" w:rsidR="00485017" w:rsidRDefault="00F67572">
      <w:r>
        <w:t>A class defines a set of functions.</w:t>
      </w:r>
    </w:p>
    <w:p w14:paraId="104579DC" w14:textId="77777777" w:rsidR="00F67572" w:rsidRDefault="00F67572"/>
    <w:p w14:paraId="332FC0CE" w14:textId="24BAB51E" w:rsidR="00485017" w:rsidRDefault="00485017" w:rsidP="00250459">
      <w:pPr>
        <w:pStyle w:val="Heading2"/>
      </w:pPr>
      <w:r>
        <w:t>How do functions help you program using the “Separations of Concerns” pattern?</w:t>
      </w:r>
    </w:p>
    <w:p w14:paraId="29C2F6E6" w14:textId="7A5518FC" w:rsidR="00485017" w:rsidRDefault="00250459">
      <w:r>
        <w:t>Separation of Concerns is a method of separating different aspects of code into different modules that deal with a single “concern.”  Using functions can help by including processing as one “concern,” separating out “presentation.”  This makes the code much more readable.</w:t>
      </w:r>
    </w:p>
    <w:p w14:paraId="2DAC63B3" w14:textId="77777777" w:rsidR="00250459" w:rsidRDefault="00250459"/>
    <w:p w14:paraId="4120F41C" w14:textId="40311228" w:rsidR="00485017" w:rsidRDefault="00485017" w:rsidP="00250459">
      <w:pPr>
        <w:pStyle w:val="Heading2"/>
      </w:pPr>
      <w:r>
        <w:t>How are the debugging tools used in PyCharm?</w:t>
      </w:r>
    </w:p>
    <w:p w14:paraId="35924C91" w14:textId="5A4BA750" w:rsidR="00485017" w:rsidRDefault="00250459">
      <w:r>
        <w:t xml:space="preserve">By setting a “break point” in PyCharm, you can use the debugging tool to step through the code and pause at these points.  This helps you to isolate problem areas of code, narrow down the problem, </w:t>
      </w:r>
      <w:r w:rsidR="00B86FF6">
        <w:t xml:space="preserve">and </w:t>
      </w:r>
      <w:r>
        <w:t>find and fix the bugs.</w:t>
      </w:r>
    </w:p>
    <w:p w14:paraId="0CE70338" w14:textId="77777777" w:rsidR="00250459" w:rsidRDefault="00250459"/>
    <w:p w14:paraId="5E3A8E47" w14:textId="54609B74" w:rsidR="00485017" w:rsidRDefault="00485017" w:rsidP="00250459">
      <w:pPr>
        <w:pStyle w:val="Heading2"/>
      </w:pPr>
      <w:r>
        <w:t>What is a GitHub webpage?</w:t>
      </w:r>
    </w:p>
    <w:p w14:paraId="3AE1CE03" w14:textId="55B1D4D2" w:rsidR="00250459" w:rsidRDefault="00F67572">
      <w:r>
        <w:t xml:space="preserve">A GitHub webpage is a personalized webpage that the developer can create within the GitHub website.  </w:t>
      </w:r>
      <w:r w:rsidR="00250459">
        <w:t xml:space="preserve">The website uses markdown programming language.  </w:t>
      </w:r>
      <w:r>
        <w:t xml:space="preserve">My GitHub website address is </w:t>
      </w:r>
      <w:hyperlink r:id="rId13" w:history="1">
        <w:r w:rsidRPr="00F67572">
          <w:rPr>
            <w:color w:val="0000FF"/>
            <w:u w:val="single"/>
          </w:rPr>
          <w:t>https://tollivne.github.io/ITFnd100-Mod06/</w:t>
        </w:r>
      </w:hyperlink>
      <w:r w:rsidR="00250459">
        <w:t xml:space="preserve"> (5/23/2020, External).</w:t>
      </w:r>
    </w:p>
    <w:p w14:paraId="31C29CBC" w14:textId="64B6203D" w:rsidR="00250459" w:rsidRDefault="00250459" w:rsidP="00D05D06">
      <w:pPr>
        <w:pStyle w:val="Heading1"/>
      </w:pPr>
      <w:r>
        <w:t>Setting up the Code</w:t>
      </w:r>
    </w:p>
    <w:p w14:paraId="39FFA724" w14:textId="1FBBE7E5" w:rsidR="00250459" w:rsidRDefault="00250459"/>
    <w:p w14:paraId="06BC118A" w14:textId="275E6CD9" w:rsidR="00250459" w:rsidRDefault="00C4440F">
      <w:r>
        <w:t>For this exercise, we were given a set of fully functioning code that performed basically, the same task as the previous exercise.  The intent of the code was to manage a task list.  The code reads the existing task list from a file into memory, processes the data by adding tasks, or removing tasks, displays the current data, and writ</w:t>
      </w:r>
      <w:r w:rsidR="004C52A6">
        <w:t>es</w:t>
      </w:r>
      <w:r>
        <w:t xml:space="preserve"> it back to the file.  The purpose of modifying the code is to make it more </w:t>
      </w:r>
      <w:r>
        <w:lastRenderedPageBreak/>
        <w:t xml:space="preserve">readable and </w:t>
      </w:r>
      <w:r w:rsidR="004C52A6">
        <w:t>more in</w:t>
      </w:r>
      <w:r>
        <w:t xml:space="preserve"> conform</w:t>
      </w:r>
      <w:r w:rsidR="004C52A6">
        <w:t>ance</w:t>
      </w:r>
      <w:r>
        <w:t xml:space="preserve"> to the industry standards for separation of concerns </w:t>
      </w:r>
      <w:proofErr w:type="gramStart"/>
      <w:r>
        <w:t>through the use of</w:t>
      </w:r>
      <w:proofErr w:type="gramEnd"/>
      <w:r>
        <w:t xml:space="preserve"> classes and functions.</w:t>
      </w:r>
      <w:r w:rsidR="00E82234">
        <w:t xml:space="preserve">  </w:t>
      </w:r>
      <w:r w:rsidR="004C52A6">
        <w:t xml:space="preserve">To begin, </w:t>
      </w:r>
      <w:r w:rsidR="00E82234">
        <w:t>I copied the starter code into a new python file called Assignment06, created a new task list in the same folder, edited the header of the code, and searched for the areas showing items that needed to be changed.</w:t>
      </w:r>
    </w:p>
    <w:p w14:paraId="6089D973" w14:textId="0E1EE1EF" w:rsidR="00E82234" w:rsidRDefault="00E82234"/>
    <w:p w14:paraId="73BC70FC" w14:textId="307189AD" w:rsidR="00E82234" w:rsidRDefault="00E82234" w:rsidP="00E82234">
      <w:r>
        <w:t>The items needing to be changes were as follows</w:t>
      </w:r>
      <w:r w:rsidR="004C52A6">
        <w:t>:</w:t>
      </w:r>
    </w:p>
    <w:p w14:paraId="094AE10A" w14:textId="12F94709" w:rsidR="00E82234" w:rsidRDefault="009B337B" w:rsidP="00E82234">
      <w:pPr>
        <w:pStyle w:val="ListParagraph"/>
        <w:numPr>
          <w:ilvl w:val="0"/>
          <w:numId w:val="25"/>
        </w:numPr>
      </w:pPr>
      <w:r>
        <w:t xml:space="preserve">I/O code - </w:t>
      </w:r>
      <w:r w:rsidR="00E82234">
        <w:t>Define and call a function that asks the user for the task and priority</w:t>
      </w:r>
      <w:r w:rsidR="004C52A6">
        <w:t>.</w:t>
      </w:r>
    </w:p>
    <w:p w14:paraId="0C3BC881" w14:textId="4E48E882" w:rsidR="00E82234" w:rsidRDefault="009B337B" w:rsidP="00E82234">
      <w:pPr>
        <w:pStyle w:val="ListParagraph"/>
        <w:numPr>
          <w:ilvl w:val="0"/>
          <w:numId w:val="25"/>
        </w:numPr>
      </w:pPr>
      <w:r>
        <w:t>P</w:t>
      </w:r>
      <w:r w:rsidR="00E82234">
        <w:t xml:space="preserve">rocessing code </w:t>
      </w:r>
      <w:r>
        <w:t>-</w:t>
      </w:r>
      <w:r w:rsidR="00E82234">
        <w:t xml:space="preserve"> Define and call a function that adds a task &amp; priority from the dictionary row to the list table</w:t>
      </w:r>
      <w:r w:rsidR="00D05D06">
        <w:t>.</w:t>
      </w:r>
    </w:p>
    <w:p w14:paraId="05A5904D" w14:textId="50C0B3FE" w:rsidR="00E82234" w:rsidRDefault="009B337B" w:rsidP="00E82234">
      <w:pPr>
        <w:pStyle w:val="ListParagraph"/>
        <w:numPr>
          <w:ilvl w:val="0"/>
          <w:numId w:val="25"/>
        </w:numPr>
      </w:pPr>
      <w:r>
        <w:t>P</w:t>
      </w:r>
      <w:r w:rsidR="00D05D06">
        <w:t xml:space="preserve">rocessing code </w:t>
      </w:r>
      <w:r>
        <w:t>-</w:t>
      </w:r>
      <w:r w:rsidR="00D05D06">
        <w:t xml:space="preserve"> Define and call a function that removes a task &amp; priority from the list.</w:t>
      </w:r>
    </w:p>
    <w:p w14:paraId="42BD10FA" w14:textId="5171660C" w:rsidR="00D05D06" w:rsidRDefault="00FC0E06" w:rsidP="00E82234">
      <w:pPr>
        <w:pStyle w:val="ListParagraph"/>
        <w:numPr>
          <w:ilvl w:val="0"/>
          <w:numId w:val="25"/>
        </w:numPr>
      </w:pPr>
      <w:r>
        <w:t>I/O</w:t>
      </w:r>
      <w:r w:rsidR="00D05D06">
        <w:t xml:space="preserve"> code </w:t>
      </w:r>
      <w:r w:rsidR="009B337B">
        <w:t>-</w:t>
      </w:r>
      <w:r w:rsidR="00D05D06">
        <w:t xml:space="preserve"> Create and call a function that writes the code to a file.</w:t>
      </w:r>
    </w:p>
    <w:p w14:paraId="509128CF" w14:textId="77777777" w:rsidR="004C52A6" w:rsidRDefault="004C52A6" w:rsidP="004C52A6">
      <w:pPr>
        <w:pStyle w:val="ListParagraph"/>
        <w:numPr>
          <w:ilvl w:val="0"/>
          <w:numId w:val="25"/>
        </w:numPr>
      </w:pPr>
      <w:r>
        <w:t>I/O code - Prompting the user for the task to be removed from the list.</w:t>
      </w:r>
    </w:p>
    <w:p w14:paraId="31A98CF4" w14:textId="00E13B3E" w:rsidR="004C52A6" w:rsidRDefault="004C52A6" w:rsidP="00E82234">
      <w:pPr>
        <w:pStyle w:val="ListParagraph"/>
        <w:numPr>
          <w:ilvl w:val="0"/>
          <w:numId w:val="25"/>
        </w:numPr>
      </w:pPr>
      <w:r>
        <w:t>Processing code – Removing the item from the list.</w:t>
      </w:r>
    </w:p>
    <w:p w14:paraId="406B84B1" w14:textId="19564061" w:rsidR="00D05D06" w:rsidRDefault="00D05D06" w:rsidP="00D05D06"/>
    <w:p w14:paraId="78EB4958" w14:textId="0664B028" w:rsidR="00D05D06" w:rsidRDefault="009B571F" w:rsidP="00D05D06">
      <w:r>
        <w:t xml:space="preserve">In addition, there were other areas where there was duplication of a task.  One of these was displaying an optional message to the user and prompting the user to “Press enter to return to the main menu.”  </w:t>
      </w:r>
      <w:r w:rsidR="003A31C6">
        <w:t>Another function that can be used to replace redundant code is getting a yes/no input from the user.</w:t>
      </w:r>
      <w:r>
        <w:t xml:space="preserve">      </w:t>
      </w:r>
    </w:p>
    <w:p w14:paraId="756F9E05" w14:textId="77777777" w:rsidR="009B571F" w:rsidRDefault="009B571F" w:rsidP="00D05D06"/>
    <w:p w14:paraId="009A2E2E" w14:textId="1282C23C" w:rsidR="009B571F" w:rsidRDefault="009B337B" w:rsidP="009B571F">
      <w:pPr>
        <w:pStyle w:val="ListParagraph"/>
        <w:numPr>
          <w:ilvl w:val="0"/>
          <w:numId w:val="25"/>
        </w:numPr>
      </w:pPr>
      <w:r>
        <w:t xml:space="preserve">I/O code - </w:t>
      </w:r>
      <w:r w:rsidR="009B571F">
        <w:t>Creating and calling a function to display an optional message and prompting the user to press enter to return to the main menu.</w:t>
      </w:r>
    </w:p>
    <w:p w14:paraId="0AB3AAD6" w14:textId="53F5EDC3" w:rsidR="003A31C6" w:rsidRDefault="009B337B" w:rsidP="009B571F">
      <w:pPr>
        <w:pStyle w:val="ListParagraph"/>
        <w:numPr>
          <w:ilvl w:val="0"/>
          <w:numId w:val="25"/>
        </w:numPr>
      </w:pPr>
      <w:r>
        <w:t xml:space="preserve">I/O code - </w:t>
      </w:r>
      <w:r w:rsidR="003A31C6">
        <w:t xml:space="preserve">Creating and calling </w:t>
      </w:r>
      <w:r>
        <w:t xml:space="preserve">a function </w:t>
      </w:r>
      <w:r w:rsidR="003A31C6">
        <w:t>to get a yes/no answer from the user.</w:t>
      </w:r>
    </w:p>
    <w:p w14:paraId="6FBD7451" w14:textId="1453D7AC" w:rsidR="00D05D06" w:rsidRDefault="00D05D06" w:rsidP="00CE6EF4">
      <w:pPr>
        <w:pStyle w:val="Heading1"/>
      </w:pPr>
      <w:r>
        <w:t>Prompting the User for the Task and the Priority</w:t>
      </w:r>
    </w:p>
    <w:p w14:paraId="6F85A585" w14:textId="6A3088E2" w:rsidR="00D05D06" w:rsidRDefault="00D05D06" w:rsidP="00D05D06">
      <w:r>
        <w:t xml:space="preserve">For </w:t>
      </w:r>
      <w:r w:rsidR="00FC0E06">
        <w:t>this</w:t>
      </w:r>
      <w:r>
        <w:t xml:space="preserve"> function to prompt the user for the task </w:t>
      </w:r>
      <w:r w:rsidR="004C52A6">
        <w:t xml:space="preserve">and </w:t>
      </w:r>
      <w:r>
        <w:t xml:space="preserve">priority, there are no input parameters.  The purpose of the function is to return the values for </w:t>
      </w:r>
      <w:proofErr w:type="spellStart"/>
      <w:r>
        <w:t>strTask</w:t>
      </w:r>
      <w:proofErr w:type="spellEnd"/>
      <w:r>
        <w:t xml:space="preserve"> and </w:t>
      </w:r>
      <w:proofErr w:type="spellStart"/>
      <w:r>
        <w:t>strPriority</w:t>
      </w:r>
      <w:proofErr w:type="spellEnd"/>
      <w:r>
        <w:t xml:space="preserve">.  I chose to call the function </w:t>
      </w:r>
      <w:proofErr w:type="spellStart"/>
      <w:r>
        <w:t>GetTaskandPriority</w:t>
      </w:r>
      <w:proofErr w:type="spellEnd"/>
      <w:r>
        <w:t xml:space="preserve"> in the IO Class.  I commented out the code in the main body of the function and wrote the code shown in Figure </w:t>
      </w:r>
      <w:r w:rsidR="004C52A6">
        <w:t>1</w:t>
      </w:r>
      <w:r>
        <w:t>.</w:t>
      </w:r>
    </w:p>
    <w:p w14:paraId="6417A0F3" w14:textId="79866DB4" w:rsidR="00D45930" w:rsidRDefault="00D45930" w:rsidP="00D05D06"/>
    <w:p w14:paraId="352B9404" w14:textId="5CDCAA42" w:rsidR="00D45930" w:rsidRDefault="00D45930" w:rsidP="00D05D06">
      <w:r>
        <w:t xml:space="preserve">The first error I encountered came from </w:t>
      </w:r>
      <w:r w:rsidR="00BB6153">
        <w:t>writing “</w:t>
      </w:r>
      <w:proofErr w:type="spellStart"/>
      <w:r w:rsidR="00BB6153">
        <w:t>Staticmethod</w:t>
      </w:r>
      <w:proofErr w:type="spellEnd"/>
      <w:r w:rsidR="00BB6153">
        <w:t>” with a capital “S.”  This was a little tricky/confusing because although it is perfectly acceptable to start the name of the functions with a capital letter, “</w:t>
      </w:r>
      <w:proofErr w:type="spellStart"/>
      <w:r w:rsidR="00BB6153">
        <w:t>staticmethod</w:t>
      </w:r>
      <w:proofErr w:type="spellEnd"/>
      <w:r w:rsidR="00BB6153">
        <w:t>” must be started with a lowercase “s.”</w:t>
      </w:r>
    </w:p>
    <w:p w14:paraId="187C879C" w14:textId="7C6B3925" w:rsidR="00BB6153" w:rsidRDefault="00BB6153" w:rsidP="00D05D06"/>
    <w:p w14:paraId="387C399A" w14:textId="4C47A9BF" w:rsidR="00BB6153" w:rsidRDefault="00BB6153" w:rsidP="00D05D06">
      <w:r>
        <w:t xml:space="preserve">The code in </w:t>
      </w:r>
      <w:r w:rsidR="00CE6EF4">
        <w:fldChar w:fldCharType="begin"/>
      </w:r>
      <w:r w:rsidR="00CE6EF4">
        <w:instrText xml:space="preserve"> REF _Ref41159050 \h </w:instrText>
      </w:r>
      <w:r w:rsidR="00CE6EF4">
        <w:fldChar w:fldCharType="separate"/>
      </w:r>
      <w:r w:rsidR="00CE6EF4">
        <w:t xml:space="preserve">Figure </w:t>
      </w:r>
      <w:r w:rsidR="00CE6EF4">
        <w:rPr>
          <w:noProof/>
        </w:rPr>
        <w:t>1</w:t>
      </w:r>
      <w:r w:rsidR="00CE6EF4">
        <w:fldChar w:fldCharType="end"/>
      </w:r>
      <w:r w:rsidR="00CE6EF4">
        <w:t xml:space="preserve"> </w:t>
      </w:r>
      <w:r>
        <w:t>was placed in the I</w:t>
      </w:r>
      <w:r w:rsidR="00CE6EF4">
        <w:t>/</w:t>
      </w:r>
      <w:r>
        <w:t>O class.</w:t>
      </w:r>
    </w:p>
    <w:p w14:paraId="3DB07D47" w14:textId="36C2F41F" w:rsidR="00BB6153" w:rsidRDefault="00BB6153" w:rsidP="00D05D06"/>
    <w:p w14:paraId="0DE40E11" w14:textId="77777777" w:rsidR="00BB6153" w:rsidRPr="00BB6153" w:rsidRDefault="00BB6153" w:rsidP="00BB61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r w:rsidRPr="00BB6153">
        <w:rPr>
          <w:rFonts w:ascii="JetBrains Mono" w:eastAsia="Times New Roman" w:hAnsi="JetBrains Mono" w:cs="Courier New"/>
          <w:color w:val="BBB529"/>
          <w:sz w:val="20"/>
          <w:szCs w:val="20"/>
        </w:rPr>
        <w:t>@</w:t>
      </w:r>
      <w:proofErr w:type="spellStart"/>
      <w:r w:rsidRPr="00BB6153">
        <w:rPr>
          <w:rFonts w:ascii="JetBrains Mono" w:eastAsia="Times New Roman" w:hAnsi="JetBrains Mono" w:cs="Courier New"/>
          <w:color w:val="BBB529"/>
          <w:sz w:val="20"/>
          <w:szCs w:val="20"/>
        </w:rPr>
        <w:t>staticmethod</w:t>
      </w:r>
      <w:proofErr w:type="spellEnd"/>
      <w:r w:rsidRPr="00BB6153">
        <w:rPr>
          <w:rFonts w:ascii="JetBrains Mono" w:eastAsia="Times New Roman" w:hAnsi="JetBrains Mono" w:cs="Courier New"/>
          <w:color w:val="BBB529"/>
          <w:sz w:val="20"/>
          <w:szCs w:val="20"/>
        </w:rPr>
        <w:br/>
      </w:r>
      <w:r w:rsidRPr="00BB6153">
        <w:rPr>
          <w:rFonts w:ascii="JetBrains Mono" w:eastAsia="Times New Roman" w:hAnsi="JetBrains Mono" w:cs="Courier New"/>
          <w:color w:val="CC7832"/>
          <w:sz w:val="20"/>
          <w:szCs w:val="20"/>
        </w:rPr>
        <w:t xml:space="preserve">def </w:t>
      </w:r>
      <w:proofErr w:type="spellStart"/>
      <w:r w:rsidRPr="00BB6153">
        <w:rPr>
          <w:rFonts w:ascii="JetBrains Mono" w:eastAsia="Times New Roman" w:hAnsi="JetBrains Mono" w:cs="Courier New"/>
          <w:color w:val="FFC66D"/>
          <w:sz w:val="20"/>
          <w:szCs w:val="20"/>
        </w:rPr>
        <w:t>GetTaskandPriority</w:t>
      </w:r>
      <w:proofErr w:type="spellEnd"/>
      <w:r w:rsidRPr="00BB6153">
        <w:rPr>
          <w:rFonts w:ascii="JetBrains Mono" w:eastAsia="Times New Roman" w:hAnsi="JetBrains Mono" w:cs="Courier New"/>
          <w:color w:val="FFC66D"/>
          <w:sz w:val="20"/>
          <w:szCs w:val="20"/>
        </w:rPr>
        <w:t xml:space="preserve"> </w:t>
      </w:r>
      <w:r w:rsidRPr="00BB6153">
        <w:rPr>
          <w:rFonts w:ascii="JetBrains Mono" w:eastAsia="Times New Roman" w:hAnsi="JetBrains Mono" w:cs="Courier New"/>
          <w:color w:val="A9B7C6"/>
          <w:sz w:val="20"/>
          <w:szCs w:val="20"/>
        </w:rPr>
        <w:t>():</w:t>
      </w:r>
      <w:r w:rsidRPr="00BB6153">
        <w:rPr>
          <w:rFonts w:ascii="JetBrains Mono" w:eastAsia="Times New Roman" w:hAnsi="JetBrains Mono" w:cs="Courier New"/>
          <w:color w:val="A9B7C6"/>
          <w:sz w:val="20"/>
          <w:szCs w:val="20"/>
        </w:rPr>
        <w:br/>
        <w:t xml:space="preserve">    task = </w:t>
      </w:r>
      <w:proofErr w:type="gramStart"/>
      <w:r w:rsidRPr="00BB6153">
        <w:rPr>
          <w:rFonts w:ascii="JetBrains Mono" w:eastAsia="Times New Roman" w:hAnsi="JetBrains Mono" w:cs="Courier New"/>
          <w:color w:val="8888C6"/>
          <w:sz w:val="20"/>
          <w:szCs w:val="20"/>
        </w:rPr>
        <w:t>str</w:t>
      </w:r>
      <w:r w:rsidRPr="00BB6153">
        <w:rPr>
          <w:rFonts w:ascii="JetBrains Mono" w:eastAsia="Times New Roman" w:hAnsi="JetBrains Mono" w:cs="Courier New"/>
          <w:color w:val="A9B7C6"/>
          <w:sz w:val="20"/>
          <w:szCs w:val="20"/>
        </w:rPr>
        <w:t>(</w:t>
      </w:r>
      <w:proofErr w:type="gramEnd"/>
      <w:r w:rsidRPr="00BB6153">
        <w:rPr>
          <w:rFonts w:ascii="JetBrains Mono" w:eastAsia="Times New Roman" w:hAnsi="JetBrains Mono" w:cs="Courier New"/>
          <w:color w:val="8888C6"/>
          <w:sz w:val="20"/>
          <w:szCs w:val="20"/>
        </w:rPr>
        <w:t>input</w:t>
      </w:r>
      <w:r w:rsidRPr="00BB6153">
        <w:rPr>
          <w:rFonts w:ascii="JetBrains Mono" w:eastAsia="Times New Roman" w:hAnsi="JetBrains Mono" w:cs="Courier New"/>
          <w:color w:val="A9B7C6"/>
          <w:sz w:val="20"/>
          <w:szCs w:val="20"/>
        </w:rPr>
        <w:t>(</w:t>
      </w:r>
      <w:r w:rsidRPr="00BB6153">
        <w:rPr>
          <w:rFonts w:ascii="JetBrains Mono" w:eastAsia="Times New Roman" w:hAnsi="JetBrains Mono" w:cs="Courier New"/>
          <w:color w:val="6A8759"/>
          <w:sz w:val="20"/>
          <w:szCs w:val="20"/>
        </w:rPr>
        <w:t>"What is the task? - "</w:t>
      </w:r>
      <w:r w:rsidRPr="00BB6153">
        <w:rPr>
          <w:rFonts w:ascii="JetBrains Mono" w:eastAsia="Times New Roman" w:hAnsi="JetBrains Mono" w:cs="Courier New"/>
          <w:color w:val="A9B7C6"/>
          <w:sz w:val="20"/>
          <w:szCs w:val="20"/>
        </w:rPr>
        <w:t>)</w:t>
      </w:r>
      <w:proofErr w:type="gramStart"/>
      <w:r w:rsidRPr="00BB6153">
        <w:rPr>
          <w:rFonts w:ascii="JetBrains Mono" w:eastAsia="Times New Roman" w:hAnsi="JetBrains Mono" w:cs="Courier New"/>
          <w:color w:val="A9B7C6"/>
          <w:sz w:val="20"/>
          <w:szCs w:val="20"/>
        </w:rPr>
        <w:t>).strip</w:t>
      </w:r>
      <w:proofErr w:type="gramEnd"/>
      <w:r w:rsidRPr="00BB6153">
        <w:rPr>
          <w:rFonts w:ascii="JetBrains Mono" w:eastAsia="Times New Roman" w:hAnsi="JetBrains Mono" w:cs="Courier New"/>
          <w:color w:val="A9B7C6"/>
          <w:sz w:val="20"/>
          <w:szCs w:val="20"/>
        </w:rPr>
        <w:t xml:space="preserve">()  </w:t>
      </w:r>
      <w:r w:rsidRPr="00BB6153">
        <w:rPr>
          <w:rFonts w:ascii="JetBrains Mono" w:eastAsia="Times New Roman" w:hAnsi="JetBrains Mono" w:cs="Courier New"/>
          <w:color w:val="808080"/>
          <w:sz w:val="20"/>
          <w:szCs w:val="20"/>
        </w:rPr>
        <w:t># Get task from user</w:t>
      </w:r>
      <w:r w:rsidRPr="00BB6153">
        <w:rPr>
          <w:rFonts w:ascii="JetBrains Mono" w:eastAsia="Times New Roman" w:hAnsi="JetBrains Mono" w:cs="Courier New"/>
          <w:color w:val="808080"/>
          <w:sz w:val="20"/>
          <w:szCs w:val="20"/>
        </w:rPr>
        <w:br/>
        <w:t xml:space="preserve">    </w:t>
      </w:r>
      <w:r w:rsidRPr="00BB6153">
        <w:rPr>
          <w:rFonts w:ascii="JetBrains Mono" w:eastAsia="Times New Roman" w:hAnsi="JetBrains Mono" w:cs="Courier New"/>
          <w:color w:val="A9B7C6"/>
          <w:sz w:val="20"/>
          <w:szCs w:val="20"/>
        </w:rPr>
        <w:t xml:space="preserve">priority = </w:t>
      </w:r>
      <w:r w:rsidRPr="00BB6153">
        <w:rPr>
          <w:rFonts w:ascii="JetBrains Mono" w:eastAsia="Times New Roman" w:hAnsi="JetBrains Mono" w:cs="Courier New"/>
          <w:color w:val="8888C6"/>
          <w:sz w:val="20"/>
          <w:szCs w:val="20"/>
        </w:rPr>
        <w:t>str</w:t>
      </w:r>
      <w:r w:rsidRPr="00BB6153">
        <w:rPr>
          <w:rFonts w:ascii="JetBrains Mono" w:eastAsia="Times New Roman" w:hAnsi="JetBrains Mono" w:cs="Courier New"/>
          <w:color w:val="A9B7C6"/>
          <w:sz w:val="20"/>
          <w:szCs w:val="20"/>
        </w:rPr>
        <w:t>(</w:t>
      </w:r>
      <w:r w:rsidRPr="00BB6153">
        <w:rPr>
          <w:rFonts w:ascii="JetBrains Mono" w:eastAsia="Times New Roman" w:hAnsi="JetBrains Mono" w:cs="Courier New"/>
          <w:color w:val="8888C6"/>
          <w:sz w:val="20"/>
          <w:szCs w:val="20"/>
        </w:rPr>
        <w:t>input</w:t>
      </w:r>
      <w:r w:rsidRPr="00BB6153">
        <w:rPr>
          <w:rFonts w:ascii="JetBrains Mono" w:eastAsia="Times New Roman" w:hAnsi="JetBrains Mono" w:cs="Courier New"/>
          <w:color w:val="A9B7C6"/>
          <w:sz w:val="20"/>
          <w:szCs w:val="20"/>
        </w:rPr>
        <w:t>(</w:t>
      </w:r>
      <w:r w:rsidRPr="00BB6153">
        <w:rPr>
          <w:rFonts w:ascii="JetBrains Mono" w:eastAsia="Times New Roman" w:hAnsi="JetBrains Mono" w:cs="Courier New"/>
          <w:color w:val="6A8759"/>
          <w:sz w:val="20"/>
          <w:szCs w:val="20"/>
        </w:rPr>
        <w:t>"What is the priority? [</w:t>
      </w:r>
      <w:proofErr w:type="spellStart"/>
      <w:r w:rsidRPr="00BB6153">
        <w:rPr>
          <w:rFonts w:ascii="JetBrains Mono" w:eastAsia="Times New Roman" w:hAnsi="JetBrains Mono" w:cs="Courier New"/>
          <w:color w:val="6A8759"/>
          <w:sz w:val="20"/>
          <w:szCs w:val="20"/>
        </w:rPr>
        <w:t>high|low</w:t>
      </w:r>
      <w:proofErr w:type="spellEnd"/>
      <w:r w:rsidRPr="00BB6153">
        <w:rPr>
          <w:rFonts w:ascii="JetBrains Mono" w:eastAsia="Times New Roman" w:hAnsi="JetBrains Mono" w:cs="Courier New"/>
          <w:color w:val="6A8759"/>
          <w:sz w:val="20"/>
          <w:szCs w:val="20"/>
        </w:rPr>
        <w:t>] - "</w:t>
      </w:r>
      <w:r w:rsidRPr="00BB6153">
        <w:rPr>
          <w:rFonts w:ascii="JetBrains Mono" w:eastAsia="Times New Roman" w:hAnsi="JetBrains Mono" w:cs="Courier New"/>
          <w:color w:val="A9B7C6"/>
          <w:sz w:val="20"/>
          <w:szCs w:val="20"/>
        </w:rPr>
        <w:t>)</w:t>
      </w:r>
      <w:proofErr w:type="gramStart"/>
      <w:r w:rsidRPr="00BB6153">
        <w:rPr>
          <w:rFonts w:ascii="JetBrains Mono" w:eastAsia="Times New Roman" w:hAnsi="JetBrains Mono" w:cs="Courier New"/>
          <w:color w:val="A9B7C6"/>
          <w:sz w:val="20"/>
          <w:szCs w:val="20"/>
        </w:rPr>
        <w:t>).strip</w:t>
      </w:r>
      <w:proofErr w:type="gramEnd"/>
      <w:r w:rsidRPr="00BB6153">
        <w:rPr>
          <w:rFonts w:ascii="JetBrains Mono" w:eastAsia="Times New Roman" w:hAnsi="JetBrains Mono" w:cs="Courier New"/>
          <w:color w:val="A9B7C6"/>
          <w:sz w:val="20"/>
          <w:szCs w:val="20"/>
        </w:rPr>
        <w:t xml:space="preserve">()  </w:t>
      </w:r>
      <w:r w:rsidRPr="00BB6153">
        <w:rPr>
          <w:rFonts w:ascii="JetBrains Mono" w:eastAsia="Times New Roman" w:hAnsi="JetBrains Mono" w:cs="Courier New"/>
          <w:color w:val="808080"/>
          <w:sz w:val="20"/>
          <w:szCs w:val="20"/>
        </w:rPr>
        <w:t># Get priority from user</w:t>
      </w:r>
      <w:r w:rsidRPr="00BB6153">
        <w:rPr>
          <w:rFonts w:ascii="JetBrains Mono" w:eastAsia="Times New Roman" w:hAnsi="JetBrains Mono" w:cs="Courier New"/>
          <w:color w:val="808080"/>
          <w:sz w:val="20"/>
          <w:szCs w:val="20"/>
        </w:rPr>
        <w:br/>
        <w:t xml:space="preserve">    </w:t>
      </w:r>
      <w:r w:rsidRPr="00BB6153">
        <w:rPr>
          <w:rFonts w:ascii="JetBrains Mono" w:eastAsia="Times New Roman" w:hAnsi="JetBrains Mono" w:cs="Courier New"/>
          <w:color w:val="8888C6"/>
          <w:sz w:val="20"/>
          <w:szCs w:val="20"/>
        </w:rPr>
        <w:t>print</w:t>
      </w:r>
      <w:r w:rsidRPr="00BB6153">
        <w:rPr>
          <w:rFonts w:ascii="JetBrains Mono" w:eastAsia="Times New Roman" w:hAnsi="JetBrains Mono" w:cs="Courier New"/>
          <w:color w:val="A9B7C6"/>
          <w:sz w:val="20"/>
          <w:szCs w:val="20"/>
        </w:rPr>
        <w:t xml:space="preserve">()  </w:t>
      </w:r>
      <w:r w:rsidRPr="00BB6153">
        <w:rPr>
          <w:rFonts w:ascii="JetBrains Mono" w:eastAsia="Times New Roman" w:hAnsi="JetBrains Mono" w:cs="Courier New"/>
          <w:color w:val="808080"/>
          <w:sz w:val="20"/>
          <w:szCs w:val="20"/>
        </w:rPr>
        <w:t># Add an extra line for looks</w:t>
      </w:r>
      <w:r w:rsidRPr="00BB6153">
        <w:rPr>
          <w:rFonts w:ascii="JetBrains Mono" w:eastAsia="Times New Roman" w:hAnsi="JetBrains Mono" w:cs="Courier New"/>
          <w:color w:val="808080"/>
          <w:sz w:val="20"/>
          <w:szCs w:val="20"/>
        </w:rPr>
        <w:br/>
        <w:t xml:space="preserve">    </w:t>
      </w:r>
      <w:r w:rsidRPr="00BB6153">
        <w:rPr>
          <w:rFonts w:ascii="JetBrains Mono" w:eastAsia="Times New Roman" w:hAnsi="JetBrains Mono" w:cs="Courier New"/>
          <w:color w:val="CC7832"/>
          <w:sz w:val="20"/>
          <w:szCs w:val="20"/>
        </w:rPr>
        <w:t>return</w:t>
      </w:r>
      <w:r w:rsidRPr="00BB6153">
        <w:rPr>
          <w:rFonts w:ascii="JetBrains Mono" w:eastAsia="Times New Roman" w:hAnsi="JetBrains Mono" w:cs="Courier New"/>
          <w:color w:val="A9B7C6"/>
          <w:sz w:val="20"/>
          <w:szCs w:val="20"/>
        </w:rPr>
        <w:t>(task</w:t>
      </w:r>
      <w:r w:rsidRPr="00BB6153">
        <w:rPr>
          <w:rFonts w:ascii="JetBrains Mono" w:eastAsia="Times New Roman" w:hAnsi="JetBrains Mono" w:cs="Courier New"/>
          <w:color w:val="CC7832"/>
          <w:sz w:val="20"/>
          <w:szCs w:val="20"/>
        </w:rPr>
        <w:t xml:space="preserve">, </w:t>
      </w:r>
      <w:r w:rsidRPr="00BB6153">
        <w:rPr>
          <w:rFonts w:ascii="JetBrains Mono" w:eastAsia="Times New Roman" w:hAnsi="JetBrains Mono" w:cs="Courier New"/>
          <w:color w:val="A9B7C6"/>
          <w:sz w:val="20"/>
          <w:szCs w:val="20"/>
        </w:rPr>
        <w:t>priority)</w:t>
      </w:r>
    </w:p>
    <w:p w14:paraId="701C0F3E" w14:textId="46F75DAB" w:rsidR="00BB6153" w:rsidRDefault="00CE6EF4" w:rsidP="00CE6EF4">
      <w:pPr>
        <w:pStyle w:val="Caption"/>
      </w:pPr>
      <w:bookmarkStart w:id="0" w:name="_Ref41159050"/>
      <w:r>
        <w:t xml:space="preserve">Figure </w:t>
      </w:r>
      <w:r w:rsidR="00FB344C">
        <w:fldChar w:fldCharType="begin"/>
      </w:r>
      <w:r w:rsidR="00FB344C">
        <w:instrText xml:space="preserve"> SEQ Figure \* ARABIC </w:instrText>
      </w:r>
      <w:r w:rsidR="00FB344C">
        <w:fldChar w:fldCharType="separate"/>
      </w:r>
      <w:r w:rsidR="00220939">
        <w:rPr>
          <w:noProof/>
        </w:rPr>
        <w:t>1</w:t>
      </w:r>
      <w:r w:rsidR="00FB344C">
        <w:rPr>
          <w:noProof/>
        </w:rPr>
        <w:fldChar w:fldCharType="end"/>
      </w:r>
      <w:bookmarkEnd w:id="0"/>
      <w:r>
        <w:t xml:space="preserve"> - Defining the IO Function to Collect User Input</w:t>
      </w:r>
    </w:p>
    <w:p w14:paraId="61D14D58" w14:textId="1F1F123E" w:rsidR="00BB6153" w:rsidRDefault="00BB6153" w:rsidP="00D05D06">
      <w:r>
        <w:t>The code return</w:t>
      </w:r>
      <w:r w:rsidR="00CE6EF4">
        <w:t>ed</w:t>
      </w:r>
      <w:r>
        <w:t xml:space="preserve"> two values as a Tuple </w:t>
      </w:r>
      <w:r w:rsidR="00220AEE">
        <w:t xml:space="preserve">which was unpacked </w:t>
      </w:r>
      <w:r>
        <w:t xml:space="preserve">as shown in </w:t>
      </w:r>
      <w:r w:rsidR="00CE6EF4">
        <w:fldChar w:fldCharType="begin"/>
      </w:r>
      <w:r w:rsidR="00CE6EF4">
        <w:instrText xml:space="preserve"> REF _Ref41159093 \h </w:instrText>
      </w:r>
      <w:r w:rsidR="00CE6EF4">
        <w:fldChar w:fldCharType="separate"/>
      </w:r>
      <w:r w:rsidR="00CE6EF4">
        <w:t xml:space="preserve">Figure </w:t>
      </w:r>
      <w:r w:rsidR="00CE6EF4">
        <w:rPr>
          <w:noProof/>
        </w:rPr>
        <w:t>2</w:t>
      </w:r>
      <w:r w:rsidR="00CE6EF4">
        <w:fldChar w:fldCharType="end"/>
      </w:r>
      <w:r>
        <w:t>.</w:t>
      </w:r>
    </w:p>
    <w:p w14:paraId="07043425" w14:textId="77777777" w:rsidR="0012720E" w:rsidRDefault="0012720E" w:rsidP="00D05D06"/>
    <w:p w14:paraId="46774504" w14:textId="77777777" w:rsidR="0012720E" w:rsidRPr="0012720E" w:rsidRDefault="0012720E" w:rsidP="001272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proofErr w:type="spellStart"/>
      <w:r w:rsidRPr="0012720E">
        <w:rPr>
          <w:rFonts w:ascii="JetBrains Mono" w:eastAsia="Times New Roman" w:hAnsi="JetBrains Mono" w:cs="Courier New"/>
          <w:color w:val="A9B7C6"/>
          <w:sz w:val="20"/>
          <w:szCs w:val="20"/>
        </w:rPr>
        <w:t>strTask</w:t>
      </w:r>
      <w:proofErr w:type="spellEnd"/>
      <w:r w:rsidRPr="0012720E">
        <w:rPr>
          <w:rFonts w:ascii="JetBrains Mono" w:eastAsia="Times New Roman" w:hAnsi="JetBrains Mono" w:cs="Courier New"/>
          <w:color w:val="CC7832"/>
          <w:sz w:val="20"/>
          <w:szCs w:val="20"/>
        </w:rPr>
        <w:t xml:space="preserve">, </w:t>
      </w:r>
      <w:proofErr w:type="spellStart"/>
      <w:r w:rsidRPr="0012720E">
        <w:rPr>
          <w:rFonts w:ascii="JetBrains Mono" w:eastAsia="Times New Roman" w:hAnsi="JetBrains Mono" w:cs="Courier New"/>
          <w:color w:val="A9B7C6"/>
          <w:sz w:val="20"/>
          <w:szCs w:val="20"/>
        </w:rPr>
        <w:t>strPriority</w:t>
      </w:r>
      <w:proofErr w:type="spellEnd"/>
      <w:r w:rsidRPr="0012720E">
        <w:rPr>
          <w:rFonts w:ascii="JetBrains Mono" w:eastAsia="Times New Roman" w:hAnsi="JetBrains Mono" w:cs="Courier New"/>
          <w:color w:val="A9B7C6"/>
          <w:sz w:val="20"/>
          <w:szCs w:val="20"/>
        </w:rPr>
        <w:t xml:space="preserve"> = </w:t>
      </w:r>
      <w:proofErr w:type="spellStart"/>
      <w:proofErr w:type="gramStart"/>
      <w:r w:rsidRPr="0012720E">
        <w:rPr>
          <w:rFonts w:ascii="JetBrains Mono" w:eastAsia="Times New Roman" w:hAnsi="JetBrains Mono" w:cs="Courier New"/>
          <w:color w:val="A9B7C6"/>
          <w:sz w:val="20"/>
          <w:szCs w:val="20"/>
        </w:rPr>
        <w:t>IO.GetTaskandPriority</w:t>
      </w:r>
      <w:proofErr w:type="spellEnd"/>
      <w:proofErr w:type="gramEnd"/>
      <w:r w:rsidRPr="0012720E">
        <w:rPr>
          <w:rFonts w:ascii="JetBrains Mono" w:eastAsia="Times New Roman" w:hAnsi="JetBrains Mono" w:cs="Courier New"/>
          <w:color w:val="A9B7C6"/>
          <w:sz w:val="20"/>
          <w:szCs w:val="20"/>
        </w:rPr>
        <w:t xml:space="preserve">() </w:t>
      </w:r>
      <w:r w:rsidRPr="0012720E">
        <w:rPr>
          <w:rFonts w:ascii="JetBrains Mono" w:eastAsia="Times New Roman" w:hAnsi="JetBrains Mono" w:cs="Courier New"/>
          <w:color w:val="808080"/>
          <w:sz w:val="20"/>
          <w:szCs w:val="20"/>
        </w:rPr>
        <w:t># unpack tuple</w:t>
      </w:r>
    </w:p>
    <w:p w14:paraId="67309B3C" w14:textId="35282D64" w:rsidR="00BB6153" w:rsidRDefault="00CE6EF4" w:rsidP="00CE6EF4">
      <w:pPr>
        <w:pStyle w:val="Caption"/>
      </w:pPr>
      <w:bookmarkStart w:id="1" w:name="_Ref41159093"/>
      <w:r>
        <w:t xml:space="preserve">Figure </w:t>
      </w:r>
      <w:r w:rsidR="00FB344C">
        <w:fldChar w:fldCharType="begin"/>
      </w:r>
      <w:r w:rsidR="00FB344C">
        <w:instrText xml:space="preserve"> SEQ Figure \* ARABIC </w:instrText>
      </w:r>
      <w:r w:rsidR="00FB344C">
        <w:fldChar w:fldCharType="separate"/>
      </w:r>
      <w:r w:rsidR="00220939">
        <w:rPr>
          <w:noProof/>
        </w:rPr>
        <w:t>2</w:t>
      </w:r>
      <w:r w:rsidR="00FB344C">
        <w:rPr>
          <w:noProof/>
        </w:rPr>
        <w:fldChar w:fldCharType="end"/>
      </w:r>
      <w:bookmarkEnd w:id="1"/>
      <w:r>
        <w:t xml:space="preserve"> - Unpack Tuple Values Returned from Function</w:t>
      </w:r>
    </w:p>
    <w:p w14:paraId="0CA75AB7" w14:textId="6D260EC3" w:rsidR="0012720E" w:rsidRDefault="0012720E" w:rsidP="00D05D06">
      <w:r>
        <w:t xml:space="preserve">The last step of defining the function was to add the comments </w:t>
      </w:r>
      <w:r w:rsidR="00BD4676">
        <w:t xml:space="preserve">known as the function document headers or “Doc String” </w:t>
      </w:r>
      <w:r>
        <w:t xml:space="preserve">shown in </w:t>
      </w:r>
      <w:r w:rsidR="00CE6EF4">
        <w:fldChar w:fldCharType="begin"/>
      </w:r>
      <w:r w:rsidR="00CE6EF4">
        <w:instrText xml:space="preserve"> REF _Ref41159123 \h </w:instrText>
      </w:r>
      <w:r w:rsidR="00CE6EF4">
        <w:fldChar w:fldCharType="separate"/>
      </w:r>
      <w:r w:rsidR="00CE6EF4">
        <w:t xml:space="preserve">Figure </w:t>
      </w:r>
      <w:r w:rsidR="00CE6EF4">
        <w:rPr>
          <w:noProof/>
        </w:rPr>
        <w:t>3</w:t>
      </w:r>
      <w:r w:rsidR="00CE6EF4">
        <w:fldChar w:fldCharType="end"/>
      </w:r>
      <w:r>
        <w:t>:</w:t>
      </w:r>
    </w:p>
    <w:p w14:paraId="66D91792" w14:textId="77777777" w:rsidR="0012720E" w:rsidRDefault="0012720E" w:rsidP="00D05D06"/>
    <w:p w14:paraId="22F8D151" w14:textId="77777777" w:rsidR="0012720E" w:rsidRPr="0012720E" w:rsidRDefault="0012720E" w:rsidP="001272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r w:rsidRPr="0012720E">
        <w:rPr>
          <w:rFonts w:ascii="JetBrains Mono" w:eastAsia="Times New Roman" w:hAnsi="JetBrains Mono" w:cs="Courier New"/>
          <w:i/>
          <w:iCs/>
          <w:color w:val="629755"/>
          <w:sz w:val="20"/>
          <w:szCs w:val="20"/>
        </w:rPr>
        <w:t>""" This function prompts the user to enter the task &amp; priority</w:t>
      </w:r>
      <w:r w:rsidRPr="0012720E">
        <w:rPr>
          <w:rFonts w:ascii="JetBrains Mono" w:eastAsia="Times New Roman" w:hAnsi="JetBrains Mono" w:cs="Courier New"/>
          <w:i/>
          <w:iCs/>
          <w:color w:val="629755"/>
          <w:sz w:val="20"/>
          <w:szCs w:val="20"/>
        </w:rPr>
        <w:br/>
      </w:r>
      <w:r w:rsidRPr="0012720E">
        <w:rPr>
          <w:rFonts w:ascii="JetBrains Mono" w:eastAsia="Times New Roman" w:hAnsi="JetBrains Mono" w:cs="Courier New"/>
          <w:b/>
          <w:bCs/>
          <w:i/>
          <w:iCs/>
          <w:color w:val="629755"/>
          <w:sz w:val="20"/>
          <w:szCs w:val="20"/>
        </w:rPr>
        <w:t>:param</w:t>
      </w:r>
      <w:r w:rsidRPr="0012720E">
        <w:rPr>
          <w:rFonts w:ascii="JetBrains Mono" w:eastAsia="Times New Roman" w:hAnsi="JetBrains Mono" w:cs="Courier New"/>
          <w:i/>
          <w:iCs/>
          <w:color w:val="629755"/>
          <w:sz w:val="20"/>
          <w:szCs w:val="20"/>
        </w:rPr>
        <w:t xml:space="preserve"> none</w:t>
      </w:r>
      <w:r w:rsidRPr="0012720E">
        <w:rPr>
          <w:rFonts w:ascii="JetBrains Mono" w:eastAsia="Times New Roman" w:hAnsi="JetBrains Mono" w:cs="Courier New"/>
          <w:i/>
          <w:iCs/>
          <w:color w:val="629755"/>
          <w:sz w:val="20"/>
          <w:szCs w:val="20"/>
        </w:rPr>
        <w:br/>
      </w:r>
      <w:r w:rsidRPr="0012720E">
        <w:rPr>
          <w:rFonts w:ascii="JetBrains Mono" w:eastAsia="Times New Roman" w:hAnsi="JetBrains Mono" w:cs="Courier New"/>
          <w:b/>
          <w:bCs/>
          <w:i/>
          <w:iCs/>
          <w:color w:val="629755"/>
          <w:sz w:val="20"/>
          <w:szCs w:val="20"/>
        </w:rPr>
        <w:t>:return</w:t>
      </w:r>
      <w:r w:rsidRPr="0012720E">
        <w:rPr>
          <w:rFonts w:ascii="JetBrains Mono" w:eastAsia="Times New Roman" w:hAnsi="JetBrains Mono" w:cs="Courier New"/>
          <w:i/>
          <w:iCs/>
          <w:color w:val="629755"/>
          <w:sz w:val="20"/>
          <w:szCs w:val="20"/>
        </w:rPr>
        <w:t>: Task name &amp; Task priority (High/Low)</w:t>
      </w:r>
      <w:r w:rsidRPr="0012720E">
        <w:rPr>
          <w:rFonts w:ascii="JetBrains Mono" w:eastAsia="Times New Roman" w:hAnsi="JetBrains Mono" w:cs="Courier New"/>
          <w:i/>
          <w:iCs/>
          <w:color w:val="629755"/>
          <w:sz w:val="20"/>
          <w:szCs w:val="20"/>
        </w:rPr>
        <w:br/>
        <w:t>"""</w:t>
      </w:r>
    </w:p>
    <w:p w14:paraId="52E91259" w14:textId="6A2CA0A8" w:rsidR="0012720E" w:rsidRDefault="00CE6EF4" w:rsidP="00CE6EF4">
      <w:pPr>
        <w:pStyle w:val="Caption"/>
      </w:pPr>
      <w:bookmarkStart w:id="2" w:name="_Ref41159123"/>
      <w:r>
        <w:t xml:space="preserve">Figure </w:t>
      </w:r>
      <w:r w:rsidR="00FB344C">
        <w:fldChar w:fldCharType="begin"/>
      </w:r>
      <w:r w:rsidR="00FB344C">
        <w:instrText xml:space="preserve"> SEQ Figure \* ARABIC </w:instrText>
      </w:r>
      <w:r w:rsidR="00FB344C">
        <w:fldChar w:fldCharType="separate"/>
      </w:r>
      <w:r w:rsidR="00220939">
        <w:rPr>
          <w:noProof/>
        </w:rPr>
        <w:t>3</w:t>
      </w:r>
      <w:r w:rsidR="00FB344C">
        <w:rPr>
          <w:noProof/>
        </w:rPr>
        <w:fldChar w:fldCharType="end"/>
      </w:r>
      <w:bookmarkEnd w:id="2"/>
      <w:r>
        <w:t xml:space="preserve"> </w:t>
      </w:r>
      <w:r w:rsidR="00220AEE">
        <w:t>–</w:t>
      </w:r>
      <w:r>
        <w:t xml:space="preserve"> </w:t>
      </w:r>
      <w:r w:rsidR="00220AEE">
        <w:t>Doc String</w:t>
      </w:r>
    </w:p>
    <w:p w14:paraId="51256704" w14:textId="38EA275C" w:rsidR="00CE6EF4" w:rsidRDefault="00174BE6" w:rsidP="00174BE6">
      <w:pPr>
        <w:pStyle w:val="Heading1"/>
      </w:pPr>
      <w:r>
        <w:t>Function for Writing Dictionary Rows into the File</w:t>
      </w:r>
    </w:p>
    <w:p w14:paraId="18DD8749" w14:textId="09F4C220" w:rsidR="00CE6EF4" w:rsidRDefault="00CE6EF4" w:rsidP="00D05D06"/>
    <w:p w14:paraId="0DC806F7" w14:textId="27FB9838" w:rsidR="00174BE6" w:rsidRDefault="00174BE6" w:rsidP="00D05D06">
      <w:r>
        <w:t xml:space="preserve">The next function to create was for opening the text file, looping through all the rows in the table, writing each dictionary row to the file, and closing the file.  The parameters passed to the function are the file name and the values in the list table.  The variable names are </w:t>
      </w:r>
      <w:proofErr w:type="spellStart"/>
      <w:r w:rsidR="00984B0B">
        <w:t>file_name</w:t>
      </w:r>
      <w:proofErr w:type="spellEnd"/>
      <w:r>
        <w:t xml:space="preserve">, and </w:t>
      </w:r>
      <w:proofErr w:type="spellStart"/>
      <w:r w:rsidR="00984B0B">
        <w:t>list_of_rows</w:t>
      </w:r>
      <w:proofErr w:type="spellEnd"/>
      <w:r>
        <w:t>.  There are no variables returned from this process because it is writing the data to a file</w:t>
      </w:r>
      <w:r w:rsidR="00984B0B">
        <w:t>.  The function name was given in the program and i</w:t>
      </w:r>
      <w:r w:rsidR="00220AEE">
        <w:t>s</w:t>
      </w:r>
      <w:r>
        <w:t xml:space="preserve"> </w:t>
      </w:r>
      <w:proofErr w:type="spellStart"/>
      <w:r w:rsidR="00984B0B">
        <w:t>WriteListDataToFile</w:t>
      </w:r>
      <w:proofErr w:type="spellEnd"/>
      <w:r w:rsidR="00702C76">
        <w:t xml:space="preserve">.  The code is shown in </w:t>
      </w:r>
      <w:r w:rsidR="00702C76">
        <w:fldChar w:fldCharType="begin"/>
      </w:r>
      <w:r w:rsidR="00702C76">
        <w:instrText xml:space="preserve"> REF _Ref41160451 \h </w:instrText>
      </w:r>
      <w:r w:rsidR="00702C76">
        <w:fldChar w:fldCharType="separate"/>
      </w:r>
      <w:r w:rsidR="00702C76">
        <w:t xml:space="preserve">Figure </w:t>
      </w:r>
      <w:r w:rsidR="00702C76">
        <w:rPr>
          <w:noProof/>
        </w:rPr>
        <w:t>4</w:t>
      </w:r>
      <w:r w:rsidR="00702C76">
        <w:fldChar w:fldCharType="end"/>
      </w:r>
      <w:r w:rsidR="00702C76">
        <w:t>.</w:t>
      </w:r>
    </w:p>
    <w:p w14:paraId="6B8ECC62" w14:textId="77777777" w:rsidR="00984B0B" w:rsidRDefault="00984B0B" w:rsidP="00D05D06"/>
    <w:p w14:paraId="3D701D7E" w14:textId="3E8DF353" w:rsidR="00702C76" w:rsidRPr="00984B0B" w:rsidRDefault="00984B0B" w:rsidP="00984B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r w:rsidRPr="00984B0B">
        <w:rPr>
          <w:rFonts w:ascii="JetBrains Mono" w:eastAsia="Times New Roman" w:hAnsi="JetBrains Mono" w:cs="Courier New"/>
          <w:color w:val="BBB529"/>
          <w:sz w:val="20"/>
          <w:szCs w:val="20"/>
        </w:rPr>
        <w:t>@</w:t>
      </w:r>
      <w:proofErr w:type="spellStart"/>
      <w:r w:rsidRPr="00984B0B">
        <w:rPr>
          <w:rFonts w:ascii="JetBrains Mono" w:eastAsia="Times New Roman" w:hAnsi="JetBrains Mono" w:cs="Courier New"/>
          <w:color w:val="BBB529"/>
          <w:sz w:val="20"/>
          <w:szCs w:val="20"/>
        </w:rPr>
        <w:t>staticmethod</w:t>
      </w:r>
      <w:proofErr w:type="spellEnd"/>
      <w:r w:rsidRPr="00984B0B">
        <w:rPr>
          <w:rFonts w:ascii="JetBrains Mono" w:eastAsia="Times New Roman" w:hAnsi="JetBrains Mono" w:cs="Courier New"/>
          <w:color w:val="BBB529"/>
          <w:sz w:val="20"/>
          <w:szCs w:val="20"/>
        </w:rPr>
        <w:br/>
      </w:r>
      <w:r w:rsidRPr="00984B0B">
        <w:rPr>
          <w:rFonts w:ascii="JetBrains Mono" w:eastAsia="Times New Roman" w:hAnsi="JetBrains Mono" w:cs="Courier New"/>
          <w:color w:val="CC7832"/>
          <w:sz w:val="20"/>
          <w:szCs w:val="20"/>
        </w:rPr>
        <w:t xml:space="preserve">def </w:t>
      </w:r>
      <w:proofErr w:type="spellStart"/>
      <w:r w:rsidRPr="00984B0B">
        <w:rPr>
          <w:rFonts w:ascii="JetBrains Mono" w:eastAsia="Times New Roman" w:hAnsi="JetBrains Mono" w:cs="Courier New"/>
          <w:color w:val="FFC66D"/>
          <w:sz w:val="20"/>
          <w:szCs w:val="20"/>
        </w:rPr>
        <w:t>WriteListDataToFile</w:t>
      </w:r>
      <w:proofErr w:type="spellEnd"/>
      <w:r w:rsidRPr="00984B0B">
        <w:rPr>
          <w:rFonts w:ascii="JetBrains Mono" w:eastAsia="Times New Roman" w:hAnsi="JetBrains Mono" w:cs="Courier New"/>
          <w:color w:val="A9B7C6"/>
          <w:sz w:val="20"/>
          <w:szCs w:val="20"/>
        </w:rPr>
        <w:t>(</w:t>
      </w:r>
      <w:proofErr w:type="spellStart"/>
      <w:r w:rsidRPr="00984B0B">
        <w:rPr>
          <w:rFonts w:ascii="JetBrains Mono" w:eastAsia="Times New Roman" w:hAnsi="JetBrains Mono" w:cs="Courier New"/>
          <w:color w:val="A9B7C6"/>
          <w:sz w:val="20"/>
          <w:szCs w:val="20"/>
        </w:rPr>
        <w:t>file_name</w:t>
      </w:r>
      <w:proofErr w:type="spellEnd"/>
      <w:r w:rsidRPr="00984B0B">
        <w:rPr>
          <w:rFonts w:ascii="JetBrains Mono" w:eastAsia="Times New Roman" w:hAnsi="JetBrains Mono" w:cs="Courier New"/>
          <w:color w:val="CC7832"/>
          <w:sz w:val="20"/>
          <w:szCs w:val="20"/>
        </w:rPr>
        <w:t xml:space="preserve">, </w:t>
      </w:r>
      <w:proofErr w:type="spellStart"/>
      <w:r w:rsidRPr="00984B0B">
        <w:rPr>
          <w:rFonts w:ascii="JetBrains Mono" w:eastAsia="Times New Roman" w:hAnsi="JetBrains Mono" w:cs="Courier New"/>
          <w:color w:val="A9B7C6"/>
          <w:sz w:val="20"/>
          <w:szCs w:val="20"/>
        </w:rPr>
        <w:t>list_of_rows</w:t>
      </w:r>
      <w:proofErr w:type="spellEnd"/>
      <w:r w:rsidRPr="00984B0B">
        <w:rPr>
          <w:rFonts w:ascii="JetBrains Mono" w:eastAsia="Times New Roman" w:hAnsi="JetBrains Mono" w:cs="Courier New"/>
          <w:color w:val="A9B7C6"/>
          <w:sz w:val="20"/>
          <w:szCs w:val="20"/>
        </w:rPr>
        <w:t>):</w:t>
      </w:r>
      <w:r w:rsidRPr="00984B0B">
        <w:rPr>
          <w:rFonts w:ascii="JetBrains Mono" w:eastAsia="Times New Roman" w:hAnsi="JetBrains Mono" w:cs="Courier New"/>
          <w:color w:val="A9B7C6"/>
          <w:sz w:val="20"/>
          <w:szCs w:val="20"/>
        </w:rPr>
        <w:br/>
        <w:t xml:space="preserve">    </w:t>
      </w:r>
      <w:r w:rsidRPr="00984B0B">
        <w:rPr>
          <w:rFonts w:ascii="JetBrains Mono" w:eastAsia="Times New Roman" w:hAnsi="JetBrains Mono" w:cs="Courier New"/>
          <w:color w:val="808080"/>
          <w:sz w:val="20"/>
          <w:szCs w:val="20"/>
        </w:rPr>
        <w:t># TODO: Add code Here - Done</w:t>
      </w:r>
      <w:r w:rsidRPr="00984B0B">
        <w:rPr>
          <w:rFonts w:ascii="JetBrains Mono" w:eastAsia="Times New Roman" w:hAnsi="JetBrains Mono" w:cs="Courier New"/>
          <w:color w:val="808080"/>
          <w:sz w:val="20"/>
          <w:szCs w:val="20"/>
        </w:rPr>
        <w:br/>
        <w:t xml:space="preserve">    </w:t>
      </w:r>
      <w:r w:rsidRPr="00984B0B">
        <w:rPr>
          <w:rFonts w:ascii="JetBrains Mono" w:eastAsia="Times New Roman" w:hAnsi="JetBrains Mono" w:cs="Courier New"/>
          <w:i/>
          <w:iCs/>
          <w:color w:val="629755"/>
          <w:sz w:val="20"/>
          <w:szCs w:val="20"/>
        </w:rPr>
        <w:t>""" This function writes the task list to a text file</w:t>
      </w:r>
      <w:r w:rsidRPr="00984B0B">
        <w:rPr>
          <w:rFonts w:ascii="JetBrains Mono" w:eastAsia="Times New Roman" w:hAnsi="JetBrains Mono" w:cs="Courier New"/>
          <w:i/>
          <w:iCs/>
          <w:color w:val="629755"/>
          <w:sz w:val="20"/>
          <w:szCs w:val="20"/>
        </w:rPr>
        <w:br/>
        <w:t xml:space="preserve">    </w:t>
      </w:r>
      <w:r w:rsidRPr="00984B0B">
        <w:rPr>
          <w:rFonts w:ascii="JetBrains Mono" w:eastAsia="Times New Roman" w:hAnsi="JetBrains Mono" w:cs="Courier New"/>
          <w:b/>
          <w:bCs/>
          <w:i/>
          <w:iCs/>
          <w:color w:val="629755"/>
          <w:sz w:val="20"/>
          <w:szCs w:val="20"/>
        </w:rPr>
        <w:t>:param</w:t>
      </w:r>
      <w:r w:rsidRPr="00984B0B">
        <w:rPr>
          <w:rFonts w:ascii="JetBrains Mono" w:eastAsia="Times New Roman" w:hAnsi="JetBrains Mono" w:cs="Courier New"/>
          <w:i/>
          <w:iCs/>
          <w:color w:val="629755"/>
          <w:sz w:val="20"/>
          <w:szCs w:val="20"/>
        </w:rPr>
        <w:t xml:space="preserve">: File Name, </w:t>
      </w:r>
      <w:proofErr w:type="spellStart"/>
      <w:r w:rsidRPr="00984B0B">
        <w:rPr>
          <w:rFonts w:ascii="JetBrains Mono" w:eastAsia="Times New Roman" w:hAnsi="JetBrains Mono" w:cs="Courier New"/>
          <w:i/>
          <w:iCs/>
          <w:color w:val="629755"/>
          <w:sz w:val="20"/>
          <w:szCs w:val="20"/>
        </w:rPr>
        <w:t>ToDo</w:t>
      </w:r>
      <w:proofErr w:type="spellEnd"/>
      <w:r w:rsidRPr="00984B0B">
        <w:rPr>
          <w:rFonts w:ascii="JetBrains Mono" w:eastAsia="Times New Roman" w:hAnsi="JetBrains Mono" w:cs="Courier New"/>
          <w:i/>
          <w:iCs/>
          <w:color w:val="629755"/>
          <w:sz w:val="20"/>
          <w:szCs w:val="20"/>
        </w:rPr>
        <w:t xml:space="preserve"> List</w:t>
      </w:r>
      <w:r w:rsidRPr="00984B0B">
        <w:rPr>
          <w:rFonts w:ascii="JetBrains Mono" w:eastAsia="Times New Roman" w:hAnsi="JetBrains Mono" w:cs="Courier New"/>
          <w:i/>
          <w:iCs/>
          <w:color w:val="629755"/>
          <w:sz w:val="20"/>
          <w:szCs w:val="20"/>
        </w:rPr>
        <w:br/>
        <w:t xml:space="preserve">    </w:t>
      </w:r>
      <w:r w:rsidRPr="00984B0B">
        <w:rPr>
          <w:rFonts w:ascii="JetBrains Mono" w:eastAsia="Times New Roman" w:hAnsi="JetBrains Mono" w:cs="Courier New"/>
          <w:b/>
          <w:bCs/>
          <w:i/>
          <w:iCs/>
          <w:color w:val="629755"/>
          <w:sz w:val="20"/>
          <w:szCs w:val="20"/>
        </w:rPr>
        <w:t>:return</w:t>
      </w:r>
      <w:r w:rsidRPr="00984B0B">
        <w:rPr>
          <w:rFonts w:ascii="JetBrains Mono" w:eastAsia="Times New Roman" w:hAnsi="JetBrains Mono" w:cs="Courier New"/>
          <w:i/>
          <w:iCs/>
          <w:color w:val="629755"/>
          <w:sz w:val="20"/>
          <w:szCs w:val="20"/>
        </w:rPr>
        <w:t>: None</w:t>
      </w:r>
      <w:r w:rsidRPr="00984B0B">
        <w:rPr>
          <w:rFonts w:ascii="JetBrains Mono" w:eastAsia="Times New Roman" w:hAnsi="JetBrains Mono" w:cs="Courier New"/>
          <w:i/>
          <w:iCs/>
          <w:color w:val="629755"/>
          <w:sz w:val="20"/>
          <w:szCs w:val="20"/>
        </w:rPr>
        <w:br/>
        <w:t xml:space="preserve">    """</w:t>
      </w:r>
      <w:r w:rsidRPr="00984B0B">
        <w:rPr>
          <w:rFonts w:ascii="JetBrains Mono" w:eastAsia="Times New Roman" w:hAnsi="JetBrains Mono" w:cs="Courier New"/>
          <w:i/>
          <w:iCs/>
          <w:color w:val="629755"/>
          <w:sz w:val="20"/>
          <w:szCs w:val="20"/>
        </w:rPr>
        <w:br/>
        <w:t xml:space="preserve">    </w:t>
      </w:r>
      <w:proofErr w:type="spellStart"/>
      <w:r w:rsidRPr="00984B0B">
        <w:rPr>
          <w:rFonts w:ascii="JetBrains Mono" w:eastAsia="Times New Roman" w:hAnsi="JetBrains Mono" w:cs="Courier New"/>
          <w:color w:val="A9B7C6"/>
          <w:sz w:val="20"/>
          <w:szCs w:val="20"/>
        </w:rPr>
        <w:t>objFile</w:t>
      </w:r>
      <w:proofErr w:type="spellEnd"/>
      <w:r w:rsidRPr="00984B0B">
        <w:rPr>
          <w:rFonts w:ascii="JetBrains Mono" w:eastAsia="Times New Roman" w:hAnsi="JetBrains Mono" w:cs="Courier New"/>
          <w:color w:val="A9B7C6"/>
          <w:sz w:val="20"/>
          <w:szCs w:val="20"/>
        </w:rPr>
        <w:t xml:space="preserve"> = </w:t>
      </w:r>
      <w:r w:rsidRPr="00984B0B">
        <w:rPr>
          <w:rFonts w:ascii="JetBrains Mono" w:eastAsia="Times New Roman" w:hAnsi="JetBrains Mono" w:cs="Courier New"/>
          <w:color w:val="8888C6"/>
          <w:sz w:val="20"/>
          <w:szCs w:val="20"/>
        </w:rPr>
        <w:t>open</w:t>
      </w:r>
      <w:r w:rsidRPr="00984B0B">
        <w:rPr>
          <w:rFonts w:ascii="JetBrains Mono" w:eastAsia="Times New Roman" w:hAnsi="JetBrains Mono" w:cs="Courier New"/>
          <w:color w:val="A9B7C6"/>
          <w:sz w:val="20"/>
          <w:szCs w:val="20"/>
        </w:rPr>
        <w:t>(</w:t>
      </w:r>
      <w:proofErr w:type="spellStart"/>
      <w:r w:rsidRPr="00984B0B">
        <w:rPr>
          <w:rFonts w:ascii="JetBrains Mono" w:eastAsia="Times New Roman" w:hAnsi="JetBrains Mono" w:cs="Courier New"/>
          <w:color w:val="A9B7C6"/>
          <w:sz w:val="20"/>
          <w:szCs w:val="20"/>
        </w:rPr>
        <w:t>file_name</w:t>
      </w:r>
      <w:proofErr w:type="spellEnd"/>
      <w:r w:rsidRPr="00984B0B">
        <w:rPr>
          <w:rFonts w:ascii="JetBrains Mono" w:eastAsia="Times New Roman" w:hAnsi="JetBrains Mono" w:cs="Courier New"/>
          <w:color w:val="CC7832"/>
          <w:sz w:val="20"/>
          <w:szCs w:val="20"/>
        </w:rPr>
        <w:t xml:space="preserve">, </w:t>
      </w:r>
      <w:r w:rsidRPr="00984B0B">
        <w:rPr>
          <w:rFonts w:ascii="JetBrains Mono" w:eastAsia="Times New Roman" w:hAnsi="JetBrains Mono" w:cs="Courier New"/>
          <w:color w:val="6A8759"/>
          <w:sz w:val="20"/>
          <w:szCs w:val="20"/>
        </w:rPr>
        <w:t>"w"</w:t>
      </w:r>
      <w:r w:rsidRPr="00984B0B">
        <w:rPr>
          <w:rFonts w:ascii="JetBrains Mono" w:eastAsia="Times New Roman" w:hAnsi="JetBrains Mono" w:cs="Courier New"/>
          <w:color w:val="A9B7C6"/>
          <w:sz w:val="20"/>
          <w:szCs w:val="20"/>
        </w:rPr>
        <w:t>)</w:t>
      </w:r>
      <w:r w:rsidRPr="00984B0B">
        <w:rPr>
          <w:rFonts w:ascii="JetBrains Mono" w:eastAsia="Times New Roman" w:hAnsi="JetBrains Mono" w:cs="Courier New"/>
          <w:color w:val="A9B7C6"/>
          <w:sz w:val="20"/>
          <w:szCs w:val="20"/>
        </w:rPr>
        <w:br/>
        <w:t xml:space="preserve">    </w:t>
      </w:r>
      <w:r w:rsidRPr="00984B0B">
        <w:rPr>
          <w:rFonts w:ascii="JetBrains Mono" w:eastAsia="Times New Roman" w:hAnsi="JetBrains Mono" w:cs="Courier New"/>
          <w:color w:val="CC7832"/>
          <w:sz w:val="20"/>
          <w:szCs w:val="20"/>
        </w:rPr>
        <w:t xml:space="preserve">for </w:t>
      </w:r>
      <w:proofErr w:type="spellStart"/>
      <w:r w:rsidRPr="00984B0B">
        <w:rPr>
          <w:rFonts w:ascii="JetBrains Mono" w:eastAsia="Times New Roman" w:hAnsi="JetBrains Mono" w:cs="Courier New"/>
          <w:color w:val="A9B7C6"/>
          <w:sz w:val="20"/>
          <w:szCs w:val="20"/>
        </w:rPr>
        <w:t>dicRow</w:t>
      </w:r>
      <w:proofErr w:type="spellEnd"/>
      <w:r w:rsidRPr="00984B0B">
        <w:rPr>
          <w:rFonts w:ascii="JetBrains Mono" w:eastAsia="Times New Roman" w:hAnsi="JetBrains Mono" w:cs="Courier New"/>
          <w:color w:val="A9B7C6"/>
          <w:sz w:val="20"/>
          <w:szCs w:val="20"/>
        </w:rPr>
        <w:t xml:space="preserve"> </w:t>
      </w:r>
      <w:r w:rsidRPr="00984B0B">
        <w:rPr>
          <w:rFonts w:ascii="JetBrains Mono" w:eastAsia="Times New Roman" w:hAnsi="JetBrains Mono" w:cs="Courier New"/>
          <w:color w:val="CC7832"/>
          <w:sz w:val="20"/>
          <w:szCs w:val="20"/>
        </w:rPr>
        <w:t xml:space="preserve">in </w:t>
      </w:r>
      <w:proofErr w:type="spellStart"/>
      <w:r w:rsidRPr="00984B0B">
        <w:rPr>
          <w:rFonts w:ascii="JetBrains Mono" w:eastAsia="Times New Roman" w:hAnsi="JetBrains Mono" w:cs="Courier New"/>
          <w:color w:val="A9B7C6"/>
          <w:sz w:val="20"/>
          <w:szCs w:val="20"/>
        </w:rPr>
        <w:t>list_of_rows</w:t>
      </w:r>
      <w:proofErr w:type="spellEnd"/>
      <w:r w:rsidRPr="00984B0B">
        <w:rPr>
          <w:rFonts w:ascii="JetBrains Mono" w:eastAsia="Times New Roman" w:hAnsi="JetBrains Mono" w:cs="Courier New"/>
          <w:color w:val="A9B7C6"/>
          <w:sz w:val="20"/>
          <w:szCs w:val="20"/>
        </w:rPr>
        <w:t xml:space="preserve">:  </w:t>
      </w:r>
      <w:r w:rsidRPr="00984B0B">
        <w:rPr>
          <w:rFonts w:ascii="JetBrains Mono" w:eastAsia="Times New Roman" w:hAnsi="JetBrains Mono" w:cs="Courier New"/>
          <w:color w:val="808080"/>
          <w:sz w:val="20"/>
          <w:szCs w:val="20"/>
        </w:rPr>
        <w:t># Write each row of data to the file</w:t>
      </w:r>
      <w:r w:rsidRPr="00984B0B">
        <w:rPr>
          <w:rFonts w:ascii="JetBrains Mono" w:eastAsia="Times New Roman" w:hAnsi="JetBrains Mono" w:cs="Courier New"/>
          <w:color w:val="808080"/>
          <w:sz w:val="20"/>
          <w:szCs w:val="20"/>
        </w:rPr>
        <w:br/>
        <w:t xml:space="preserve">        </w:t>
      </w:r>
      <w:proofErr w:type="spellStart"/>
      <w:r w:rsidRPr="00984B0B">
        <w:rPr>
          <w:rFonts w:ascii="JetBrains Mono" w:eastAsia="Times New Roman" w:hAnsi="JetBrains Mono" w:cs="Courier New"/>
          <w:color w:val="A9B7C6"/>
          <w:sz w:val="20"/>
          <w:szCs w:val="20"/>
        </w:rPr>
        <w:t>objFile.write</w:t>
      </w:r>
      <w:proofErr w:type="spellEnd"/>
      <w:r w:rsidRPr="00984B0B">
        <w:rPr>
          <w:rFonts w:ascii="JetBrains Mono" w:eastAsia="Times New Roman" w:hAnsi="JetBrains Mono" w:cs="Courier New"/>
          <w:color w:val="A9B7C6"/>
          <w:sz w:val="20"/>
          <w:szCs w:val="20"/>
        </w:rPr>
        <w:t>(</w:t>
      </w:r>
      <w:proofErr w:type="spellStart"/>
      <w:r w:rsidRPr="00984B0B">
        <w:rPr>
          <w:rFonts w:ascii="JetBrains Mono" w:eastAsia="Times New Roman" w:hAnsi="JetBrains Mono" w:cs="Courier New"/>
          <w:color w:val="A9B7C6"/>
          <w:sz w:val="20"/>
          <w:szCs w:val="20"/>
        </w:rPr>
        <w:t>dicRow</w:t>
      </w:r>
      <w:proofErr w:type="spellEnd"/>
      <w:r w:rsidRPr="00984B0B">
        <w:rPr>
          <w:rFonts w:ascii="JetBrains Mono" w:eastAsia="Times New Roman" w:hAnsi="JetBrains Mono" w:cs="Courier New"/>
          <w:color w:val="A9B7C6"/>
          <w:sz w:val="20"/>
          <w:szCs w:val="20"/>
        </w:rPr>
        <w:t>[</w:t>
      </w:r>
      <w:r w:rsidRPr="00984B0B">
        <w:rPr>
          <w:rFonts w:ascii="JetBrains Mono" w:eastAsia="Times New Roman" w:hAnsi="JetBrains Mono" w:cs="Courier New"/>
          <w:color w:val="6A8759"/>
          <w:sz w:val="20"/>
          <w:szCs w:val="20"/>
        </w:rPr>
        <w:t>"Task"</w:t>
      </w:r>
      <w:r w:rsidRPr="00984B0B">
        <w:rPr>
          <w:rFonts w:ascii="JetBrains Mono" w:eastAsia="Times New Roman" w:hAnsi="JetBrains Mono" w:cs="Courier New"/>
          <w:color w:val="A9B7C6"/>
          <w:sz w:val="20"/>
          <w:szCs w:val="20"/>
        </w:rPr>
        <w:t xml:space="preserve">] + </w:t>
      </w:r>
      <w:r w:rsidRPr="00984B0B">
        <w:rPr>
          <w:rFonts w:ascii="JetBrains Mono" w:eastAsia="Times New Roman" w:hAnsi="JetBrains Mono" w:cs="Courier New"/>
          <w:color w:val="6A8759"/>
          <w:sz w:val="20"/>
          <w:szCs w:val="20"/>
        </w:rPr>
        <w:t xml:space="preserve">"," </w:t>
      </w:r>
      <w:r w:rsidRPr="00984B0B">
        <w:rPr>
          <w:rFonts w:ascii="JetBrains Mono" w:eastAsia="Times New Roman" w:hAnsi="JetBrains Mono" w:cs="Courier New"/>
          <w:color w:val="A9B7C6"/>
          <w:sz w:val="20"/>
          <w:szCs w:val="20"/>
        </w:rPr>
        <w:t xml:space="preserve">+ </w:t>
      </w:r>
      <w:proofErr w:type="spellStart"/>
      <w:r w:rsidRPr="00984B0B">
        <w:rPr>
          <w:rFonts w:ascii="JetBrains Mono" w:eastAsia="Times New Roman" w:hAnsi="JetBrains Mono" w:cs="Courier New"/>
          <w:color w:val="A9B7C6"/>
          <w:sz w:val="20"/>
          <w:szCs w:val="20"/>
        </w:rPr>
        <w:t>dicRow</w:t>
      </w:r>
      <w:proofErr w:type="spellEnd"/>
      <w:r w:rsidRPr="00984B0B">
        <w:rPr>
          <w:rFonts w:ascii="JetBrains Mono" w:eastAsia="Times New Roman" w:hAnsi="JetBrains Mono" w:cs="Courier New"/>
          <w:color w:val="A9B7C6"/>
          <w:sz w:val="20"/>
          <w:szCs w:val="20"/>
        </w:rPr>
        <w:t>[</w:t>
      </w:r>
      <w:r w:rsidRPr="00984B0B">
        <w:rPr>
          <w:rFonts w:ascii="JetBrains Mono" w:eastAsia="Times New Roman" w:hAnsi="JetBrains Mono" w:cs="Courier New"/>
          <w:color w:val="6A8759"/>
          <w:sz w:val="20"/>
          <w:szCs w:val="20"/>
        </w:rPr>
        <w:t>"Priority"</w:t>
      </w:r>
      <w:r w:rsidRPr="00984B0B">
        <w:rPr>
          <w:rFonts w:ascii="JetBrains Mono" w:eastAsia="Times New Roman" w:hAnsi="JetBrains Mono" w:cs="Courier New"/>
          <w:color w:val="A9B7C6"/>
          <w:sz w:val="20"/>
          <w:szCs w:val="20"/>
        </w:rPr>
        <w:t xml:space="preserve">] + </w:t>
      </w:r>
      <w:r w:rsidRPr="00984B0B">
        <w:rPr>
          <w:rFonts w:ascii="JetBrains Mono" w:eastAsia="Times New Roman" w:hAnsi="JetBrains Mono" w:cs="Courier New"/>
          <w:color w:val="6A8759"/>
          <w:sz w:val="20"/>
          <w:szCs w:val="20"/>
        </w:rPr>
        <w:t>"</w:t>
      </w:r>
      <w:r w:rsidRPr="00984B0B">
        <w:rPr>
          <w:rFonts w:ascii="JetBrains Mono" w:eastAsia="Times New Roman" w:hAnsi="JetBrains Mono" w:cs="Courier New"/>
          <w:color w:val="CC7832"/>
          <w:sz w:val="20"/>
          <w:szCs w:val="20"/>
        </w:rPr>
        <w:t>\n</w:t>
      </w:r>
      <w:r w:rsidRPr="00984B0B">
        <w:rPr>
          <w:rFonts w:ascii="JetBrains Mono" w:eastAsia="Times New Roman" w:hAnsi="JetBrains Mono" w:cs="Courier New"/>
          <w:color w:val="6A8759"/>
          <w:sz w:val="20"/>
          <w:szCs w:val="20"/>
        </w:rPr>
        <w:t>"</w:t>
      </w:r>
      <w:r w:rsidRPr="00984B0B">
        <w:rPr>
          <w:rFonts w:ascii="JetBrains Mono" w:eastAsia="Times New Roman" w:hAnsi="JetBrains Mono" w:cs="Courier New"/>
          <w:color w:val="A9B7C6"/>
          <w:sz w:val="20"/>
          <w:szCs w:val="20"/>
        </w:rPr>
        <w:t>)</w:t>
      </w:r>
      <w:r w:rsidRPr="00984B0B">
        <w:rPr>
          <w:rFonts w:ascii="JetBrains Mono" w:eastAsia="Times New Roman" w:hAnsi="JetBrains Mono" w:cs="Courier New"/>
          <w:color w:val="A9B7C6"/>
          <w:sz w:val="20"/>
          <w:szCs w:val="20"/>
        </w:rPr>
        <w:br/>
        <w:t xml:space="preserve">    </w:t>
      </w:r>
      <w:proofErr w:type="spellStart"/>
      <w:r w:rsidRPr="00984B0B">
        <w:rPr>
          <w:rFonts w:ascii="JetBrains Mono" w:eastAsia="Times New Roman" w:hAnsi="JetBrains Mono" w:cs="Courier New"/>
          <w:color w:val="A9B7C6"/>
          <w:sz w:val="20"/>
          <w:szCs w:val="20"/>
        </w:rPr>
        <w:t>objFile.close</w:t>
      </w:r>
      <w:proofErr w:type="spellEnd"/>
      <w:r w:rsidRPr="00984B0B">
        <w:rPr>
          <w:rFonts w:ascii="JetBrains Mono" w:eastAsia="Times New Roman" w:hAnsi="JetBrains Mono" w:cs="Courier New"/>
          <w:color w:val="A9B7C6"/>
          <w:sz w:val="20"/>
          <w:szCs w:val="20"/>
        </w:rPr>
        <w:t>()</w:t>
      </w:r>
    </w:p>
    <w:p w14:paraId="58AB0DE8" w14:textId="5E6A5E78" w:rsidR="00174BE6" w:rsidRDefault="00702C76" w:rsidP="00702C76">
      <w:pPr>
        <w:pStyle w:val="Caption"/>
      </w:pPr>
      <w:bookmarkStart w:id="3" w:name="_Ref41160451"/>
      <w:r>
        <w:t xml:space="preserve">Figure </w:t>
      </w:r>
      <w:r w:rsidR="00FB344C">
        <w:fldChar w:fldCharType="begin"/>
      </w:r>
      <w:r w:rsidR="00FB344C">
        <w:instrText xml:space="preserve"> SEQ Figure \* ARABIC </w:instrText>
      </w:r>
      <w:r w:rsidR="00FB344C">
        <w:fldChar w:fldCharType="separate"/>
      </w:r>
      <w:r w:rsidR="00220939">
        <w:rPr>
          <w:noProof/>
        </w:rPr>
        <w:t>4</w:t>
      </w:r>
      <w:r w:rsidR="00FB344C">
        <w:rPr>
          <w:noProof/>
        </w:rPr>
        <w:fldChar w:fldCharType="end"/>
      </w:r>
      <w:bookmarkEnd w:id="3"/>
      <w:r>
        <w:t xml:space="preserve"> - Function to Write Data to File</w:t>
      </w:r>
    </w:p>
    <w:p w14:paraId="68370877" w14:textId="496C3C7D" w:rsidR="00702C76" w:rsidRDefault="00702C76" w:rsidP="00702C76">
      <w:r>
        <w:t xml:space="preserve">The call to the function is shown in </w:t>
      </w:r>
      <w:r>
        <w:fldChar w:fldCharType="begin"/>
      </w:r>
      <w:r>
        <w:instrText xml:space="preserve"> REF _Ref41160552 \h </w:instrText>
      </w:r>
      <w:r>
        <w:fldChar w:fldCharType="separate"/>
      </w:r>
      <w:r>
        <w:t xml:space="preserve">Figure </w:t>
      </w:r>
      <w:r>
        <w:rPr>
          <w:noProof/>
        </w:rPr>
        <w:t>5</w:t>
      </w:r>
      <w:r>
        <w:fldChar w:fldCharType="end"/>
      </w:r>
      <w:r>
        <w:t>.</w:t>
      </w:r>
      <w:r w:rsidR="004E1EA7">
        <w:t xml:space="preserve">  The key to success in getting this code to work properly on the first pass was a good understanding of the parameters, the arguments, and which values need to be returned to the main program.</w:t>
      </w:r>
    </w:p>
    <w:p w14:paraId="2E024CE8" w14:textId="77777777" w:rsidR="00702C76" w:rsidRDefault="00702C76" w:rsidP="00702C76"/>
    <w:p w14:paraId="5B9D4924" w14:textId="77777777" w:rsidR="00984B0B" w:rsidRPr="00984B0B" w:rsidRDefault="00984B0B" w:rsidP="00984B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bookmarkStart w:id="4" w:name="_Ref41160552"/>
      <w:proofErr w:type="spellStart"/>
      <w:r w:rsidRPr="00984B0B">
        <w:rPr>
          <w:rFonts w:ascii="JetBrains Mono" w:eastAsia="Times New Roman" w:hAnsi="JetBrains Mono" w:cs="Courier New"/>
          <w:color w:val="A9B7C6"/>
          <w:sz w:val="20"/>
          <w:szCs w:val="20"/>
        </w:rPr>
        <w:t>FileProcessor.WriteListDataToFile</w:t>
      </w:r>
      <w:proofErr w:type="spellEnd"/>
      <w:r w:rsidRPr="00984B0B">
        <w:rPr>
          <w:rFonts w:ascii="JetBrains Mono" w:eastAsia="Times New Roman" w:hAnsi="JetBrains Mono" w:cs="Courier New"/>
          <w:color w:val="A9B7C6"/>
          <w:sz w:val="20"/>
          <w:szCs w:val="20"/>
        </w:rPr>
        <w:t>(</w:t>
      </w:r>
      <w:proofErr w:type="spellStart"/>
      <w:r w:rsidRPr="00984B0B">
        <w:rPr>
          <w:rFonts w:ascii="JetBrains Mono" w:eastAsia="Times New Roman" w:hAnsi="JetBrains Mono" w:cs="Courier New"/>
          <w:color w:val="A9B7C6"/>
          <w:sz w:val="20"/>
          <w:szCs w:val="20"/>
        </w:rPr>
        <w:t>strFileName</w:t>
      </w:r>
      <w:proofErr w:type="spellEnd"/>
      <w:r w:rsidRPr="00984B0B">
        <w:rPr>
          <w:rFonts w:ascii="JetBrains Mono" w:eastAsia="Times New Roman" w:hAnsi="JetBrains Mono" w:cs="Courier New"/>
          <w:color w:val="CC7832"/>
          <w:sz w:val="20"/>
          <w:szCs w:val="20"/>
        </w:rPr>
        <w:t xml:space="preserve">, </w:t>
      </w:r>
      <w:proofErr w:type="spellStart"/>
      <w:r w:rsidRPr="00984B0B">
        <w:rPr>
          <w:rFonts w:ascii="JetBrains Mono" w:eastAsia="Times New Roman" w:hAnsi="JetBrains Mono" w:cs="Courier New"/>
          <w:color w:val="A9B7C6"/>
          <w:sz w:val="20"/>
          <w:szCs w:val="20"/>
        </w:rPr>
        <w:t>lstTable</w:t>
      </w:r>
      <w:proofErr w:type="spellEnd"/>
      <w:r w:rsidRPr="00984B0B">
        <w:rPr>
          <w:rFonts w:ascii="JetBrains Mono" w:eastAsia="Times New Roman" w:hAnsi="JetBrains Mono" w:cs="Courier New"/>
          <w:color w:val="A9B7C6"/>
          <w:sz w:val="20"/>
          <w:szCs w:val="20"/>
        </w:rPr>
        <w:t>)</w:t>
      </w:r>
    </w:p>
    <w:p w14:paraId="7A30AC2F" w14:textId="54508D78" w:rsidR="004E1EA7" w:rsidRDefault="00702C76" w:rsidP="00DF6780">
      <w:pPr>
        <w:pStyle w:val="Caption"/>
      </w:pPr>
      <w:r>
        <w:t xml:space="preserve">Figure </w:t>
      </w:r>
      <w:r w:rsidR="00FB344C">
        <w:fldChar w:fldCharType="begin"/>
      </w:r>
      <w:r w:rsidR="00FB344C">
        <w:instrText xml:space="preserve"> SEQ Figure \* ARABIC </w:instrText>
      </w:r>
      <w:r w:rsidR="00FB344C">
        <w:fldChar w:fldCharType="separate"/>
      </w:r>
      <w:r w:rsidR="00220939">
        <w:rPr>
          <w:noProof/>
        </w:rPr>
        <w:t>5</w:t>
      </w:r>
      <w:r w:rsidR="00FB344C">
        <w:rPr>
          <w:noProof/>
        </w:rPr>
        <w:fldChar w:fldCharType="end"/>
      </w:r>
      <w:bookmarkEnd w:id="4"/>
      <w:r>
        <w:t xml:space="preserve"> - Call to Function to Write Data to File</w:t>
      </w:r>
    </w:p>
    <w:p w14:paraId="1BF87A34" w14:textId="5A8A68BF" w:rsidR="004E1EA7" w:rsidRDefault="004E1EA7" w:rsidP="004E1EA7">
      <w:r>
        <w:t xml:space="preserve">The last step was to add the comments </w:t>
      </w:r>
      <w:r w:rsidR="00BD4676">
        <w:t xml:space="preserve">(Doc String) </w:t>
      </w:r>
      <w:r>
        <w:t>to the function</w:t>
      </w:r>
      <w:r w:rsidR="0037165E">
        <w:t xml:space="preserve"> as shown in </w:t>
      </w:r>
      <w:r w:rsidR="0037165E">
        <w:fldChar w:fldCharType="begin"/>
      </w:r>
      <w:r w:rsidR="0037165E">
        <w:instrText xml:space="preserve"> REF _Ref41160920 \h </w:instrText>
      </w:r>
      <w:r w:rsidR="0037165E">
        <w:fldChar w:fldCharType="separate"/>
      </w:r>
      <w:r w:rsidR="0037165E">
        <w:t xml:space="preserve">Figure </w:t>
      </w:r>
      <w:r w:rsidR="0037165E">
        <w:rPr>
          <w:noProof/>
        </w:rPr>
        <w:t>6</w:t>
      </w:r>
      <w:r w:rsidR="0037165E">
        <w:fldChar w:fldCharType="end"/>
      </w:r>
      <w:r>
        <w:t>.</w:t>
      </w:r>
    </w:p>
    <w:p w14:paraId="6D0A5A40" w14:textId="41353213" w:rsidR="004E1EA7" w:rsidRDefault="004E1EA7" w:rsidP="004E1EA7"/>
    <w:p w14:paraId="4FDD0B22" w14:textId="77777777" w:rsidR="0037165E" w:rsidRPr="0037165E" w:rsidRDefault="0037165E" w:rsidP="003716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r w:rsidRPr="0037165E">
        <w:rPr>
          <w:rFonts w:ascii="JetBrains Mono" w:eastAsia="Times New Roman" w:hAnsi="JetBrains Mono" w:cs="Courier New"/>
          <w:i/>
          <w:iCs/>
          <w:color w:val="629755"/>
          <w:sz w:val="20"/>
          <w:szCs w:val="20"/>
        </w:rPr>
        <w:t>""" This function writes the task list to a text file</w:t>
      </w:r>
      <w:r w:rsidRPr="0037165E">
        <w:rPr>
          <w:rFonts w:ascii="JetBrains Mono" w:eastAsia="Times New Roman" w:hAnsi="JetBrains Mono" w:cs="Courier New"/>
          <w:i/>
          <w:iCs/>
          <w:color w:val="629755"/>
          <w:sz w:val="20"/>
          <w:szCs w:val="20"/>
        </w:rPr>
        <w:br/>
      </w:r>
      <w:r w:rsidRPr="0037165E">
        <w:rPr>
          <w:rFonts w:ascii="JetBrains Mono" w:eastAsia="Times New Roman" w:hAnsi="JetBrains Mono" w:cs="Courier New"/>
          <w:b/>
          <w:bCs/>
          <w:i/>
          <w:iCs/>
          <w:color w:val="629755"/>
          <w:sz w:val="20"/>
          <w:szCs w:val="20"/>
        </w:rPr>
        <w:t>:param</w:t>
      </w:r>
      <w:r w:rsidRPr="0037165E">
        <w:rPr>
          <w:rFonts w:ascii="JetBrains Mono" w:eastAsia="Times New Roman" w:hAnsi="JetBrains Mono" w:cs="Courier New"/>
          <w:i/>
          <w:iCs/>
          <w:color w:val="629755"/>
          <w:sz w:val="20"/>
          <w:szCs w:val="20"/>
        </w:rPr>
        <w:t xml:space="preserve">: File Name, </w:t>
      </w:r>
      <w:proofErr w:type="spellStart"/>
      <w:r w:rsidRPr="0037165E">
        <w:rPr>
          <w:rFonts w:ascii="JetBrains Mono" w:eastAsia="Times New Roman" w:hAnsi="JetBrains Mono" w:cs="Courier New"/>
          <w:i/>
          <w:iCs/>
          <w:color w:val="629755"/>
          <w:sz w:val="20"/>
          <w:szCs w:val="20"/>
        </w:rPr>
        <w:t>ToDo</w:t>
      </w:r>
      <w:proofErr w:type="spellEnd"/>
      <w:r w:rsidRPr="0037165E">
        <w:rPr>
          <w:rFonts w:ascii="JetBrains Mono" w:eastAsia="Times New Roman" w:hAnsi="JetBrains Mono" w:cs="Courier New"/>
          <w:i/>
          <w:iCs/>
          <w:color w:val="629755"/>
          <w:sz w:val="20"/>
          <w:szCs w:val="20"/>
        </w:rPr>
        <w:t xml:space="preserve"> List</w:t>
      </w:r>
      <w:r w:rsidRPr="0037165E">
        <w:rPr>
          <w:rFonts w:ascii="JetBrains Mono" w:eastAsia="Times New Roman" w:hAnsi="JetBrains Mono" w:cs="Courier New"/>
          <w:i/>
          <w:iCs/>
          <w:color w:val="629755"/>
          <w:sz w:val="20"/>
          <w:szCs w:val="20"/>
        </w:rPr>
        <w:br/>
      </w:r>
      <w:r w:rsidRPr="0037165E">
        <w:rPr>
          <w:rFonts w:ascii="JetBrains Mono" w:eastAsia="Times New Roman" w:hAnsi="JetBrains Mono" w:cs="Courier New"/>
          <w:b/>
          <w:bCs/>
          <w:i/>
          <w:iCs/>
          <w:color w:val="629755"/>
          <w:sz w:val="20"/>
          <w:szCs w:val="20"/>
        </w:rPr>
        <w:t>:return</w:t>
      </w:r>
      <w:r w:rsidRPr="0037165E">
        <w:rPr>
          <w:rFonts w:ascii="JetBrains Mono" w:eastAsia="Times New Roman" w:hAnsi="JetBrains Mono" w:cs="Courier New"/>
          <w:i/>
          <w:iCs/>
          <w:color w:val="629755"/>
          <w:sz w:val="20"/>
          <w:szCs w:val="20"/>
        </w:rPr>
        <w:t>: None</w:t>
      </w:r>
      <w:r w:rsidRPr="0037165E">
        <w:rPr>
          <w:rFonts w:ascii="JetBrains Mono" w:eastAsia="Times New Roman" w:hAnsi="JetBrains Mono" w:cs="Courier New"/>
          <w:i/>
          <w:iCs/>
          <w:color w:val="629755"/>
          <w:sz w:val="20"/>
          <w:szCs w:val="20"/>
        </w:rPr>
        <w:br/>
        <w:t>"""</w:t>
      </w:r>
    </w:p>
    <w:p w14:paraId="5E3D7CC4" w14:textId="1668E5E9" w:rsidR="0037165E" w:rsidRDefault="0037165E" w:rsidP="0037165E">
      <w:pPr>
        <w:pStyle w:val="Caption"/>
      </w:pPr>
      <w:bookmarkStart w:id="5" w:name="_Ref41160920"/>
      <w:r>
        <w:t xml:space="preserve">Figure </w:t>
      </w:r>
      <w:r w:rsidR="00FB344C">
        <w:fldChar w:fldCharType="begin"/>
      </w:r>
      <w:r w:rsidR="00FB344C">
        <w:instrText xml:space="preserve"> SEQ Figure \* ARABIC </w:instrText>
      </w:r>
      <w:r w:rsidR="00FB344C">
        <w:fldChar w:fldCharType="separate"/>
      </w:r>
      <w:r w:rsidR="00220939">
        <w:rPr>
          <w:noProof/>
        </w:rPr>
        <w:t>6</w:t>
      </w:r>
      <w:r w:rsidR="00FB344C">
        <w:rPr>
          <w:noProof/>
        </w:rPr>
        <w:fldChar w:fldCharType="end"/>
      </w:r>
      <w:bookmarkEnd w:id="5"/>
      <w:r>
        <w:t xml:space="preserve"> - Comments </w:t>
      </w:r>
      <w:r w:rsidR="00FC0E06">
        <w:t xml:space="preserve">(Doc String) </w:t>
      </w:r>
      <w:r>
        <w:t>for Function to Write Data to File</w:t>
      </w:r>
    </w:p>
    <w:p w14:paraId="25FAF9AB" w14:textId="02649016" w:rsidR="0037165E" w:rsidRDefault="0037165E" w:rsidP="0037165E">
      <w:pPr>
        <w:pStyle w:val="Heading1"/>
      </w:pPr>
      <w:r>
        <w:t xml:space="preserve">Function for Adding a Task to the </w:t>
      </w:r>
      <w:proofErr w:type="spellStart"/>
      <w:r>
        <w:t>ToDo</w:t>
      </w:r>
      <w:proofErr w:type="spellEnd"/>
      <w:r>
        <w:t xml:space="preserve"> List</w:t>
      </w:r>
    </w:p>
    <w:p w14:paraId="66F84187" w14:textId="616138BF" w:rsidR="0037165E" w:rsidRDefault="0037165E" w:rsidP="0037165E"/>
    <w:p w14:paraId="69CAF497" w14:textId="02B3F72B" w:rsidR="0037165E" w:rsidRDefault="0037165E" w:rsidP="0037165E">
      <w:r>
        <w:t xml:space="preserve">The next function was to add a task to the </w:t>
      </w:r>
      <w:proofErr w:type="spellStart"/>
      <w:r>
        <w:t>ToD</w:t>
      </w:r>
      <w:r w:rsidR="00220AEE">
        <w:t>o</w:t>
      </w:r>
      <w:proofErr w:type="spellEnd"/>
      <w:r>
        <w:t xml:space="preserve"> list.  In this function, the arguments are </w:t>
      </w:r>
      <w:proofErr w:type="spellStart"/>
      <w:r>
        <w:t>strTask</w:t>
      </w:r>
      <w:proofErr w:type="spellEnd"/>
      <w:r>
        <w:t xml:space="preserve"> and </w:t>
      </w:r>
      <w:proofErr w:type="spellStart"/>
      <w:r>
        <w:t>strPriority</w:t>
      </w:r>
      <w:proofErr w:type="spellEnd"/>
      <w:r>
        <w:t xml:space="preserve">.  They are added to a dictionary row which is then appended to the </w:t>
      </w:r>
      <w:proofErr w:type="spellStart"/>
      <w:r>
        <w:t>lstTable</w:t>
      </w:r>
      <w:proofErr w:type="spellEnd"/>
      <w:r>
        <w:t xml:space="preserve">.  The updated </w:t>
      </w:r>
      <w:proofErr w:type="spellStart"/>
      <w:r>
        <w:t>lstTable</w:t>
      </w:r>
      <w:proofErr w:type="spellEnd"/>
      <w:r>
        <w:t xml:space="preserve"> is the final data which needs to be returned to the main program.</w:t>
      </w:r>
      <w:r w:rsidR="00DF6780">
        <w:t xml:space="preserve">  I chose to call my function </w:t>
      </w:r>
      <w:proofErr w:type="spellStart"/>
      <w:r w:rsidR="00DF6780">
        <w:t>AddItemtoList</w:t>
      </w:r>
      <w:proofErr w:type="spellEnd"/>
      <w:r w:rsidR="00DF6780">
        <w:t xml:space="preserve"> and the code is shown in </w:t>
      </w:r>
      <w:r w:rsidR="00F87F24">
        <w:fldChar w:fldCharType="begin"/>
      </w:r>
      <w:r w:rsidR="00F87F24">
        <w:instrText xml:space="preserve"> REF _Ref41205574 \h </w:instrText>
      </w:r>
      <w:r w:rsidR="00F87F24">
        <w:fldChar w:fldCharType="separate"/>
      </w:r>
      <w:r w:rsidR="00F87F24">
        <w:t xml:space="preserve">Figure </w:t>
      </w:r>
      <w:r w:rsidR="00F87F24">
        <w:rPr>
          <w:noProof/>
        </w:rPr>
        <w:t>7</w:t>
      </w:r>
      <w:r w:rsidR="00F87F24">
        <w:fldChar w:fldCharType="end"/>
      </w:r>
      <w:r w:rsidR="00F87F24">
        <w:t>.</w:t>
      </w:r>
    </w:p>
    <w:p w14:paraId="1C4D1CFF" w14:textId="555E3355" w:rsidR="00F754D3" w:rsidRDefault="00F754D3" w:rsidP="0037165E"/>
    <w:p w14:paraId="70DC60CB" w14:textId="77777777" w:rsidR="00F754D3" w:rsidRPr="00F754D3" w:rsidRDefault="00F754D3" w:rsidP="00F754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r w:rsidRPr="00F754D3">
        <w:rPr>
          <w:rFonts w:ascii="JetBrains Mono" w:eastAsia="Times New Roman" w:hAnsi="JetBrains Mono" w:cs="Courier New"/>
          <w:color w:val="CC7832"/>
          <w:sz w:val="20"/>
          <w:szCs w:val="20"/>
        </w:rPr>
        <w:lastRenderedPageBreak/>
        <w:t xml:space="preserve">def </w:t>
      </w:r>
      <w:proofErr w:type="spellStart"/>
      <w:r w:rsidRPr="00F754D3">
        <w:rPr>
          <w:rFonts w:ascii="JetBrains Mono" w:eastAsia="Times New Roman" w:hAnsi="JetBrains Mono" w:cs="Courier New"/>
          <w:color w:val="FFC66D"/>
          <w:sz w:val="20"/>
          <w:szCs w:val="20"/>
        </w:rPr>
        <w:t>AdditemtoList</w:t>
      </w:r>
      <w:proofErr w:type="spellEnd"/>
      <w:r w:rsidRPr="00F754D3">
        <w:rPr>
          <w:rFonts w:ascii="JetBrains Mono" w:eastAsia="Times New Roman" w:hAnsi="JetBrains Mono" w:cs="Courier New"/>
          <w:color w:val="FFC66D"/>
          <w:sz w:val="20"/>
          <w:szCs w:val="20"/>
        </w:rPr>
        <w:t xml:space="preserve"> </w:t>
      </w:r>
      <w:r w:rsidRPr="00F754D3">
        <w:rPr>
          <w:rFonts w:ascii="JetBrains Mono" w:eastAsia="Times New Roman" w:hAnsi="JetBrains Mono" w:cs="Courier New"/>
          <w:color w:val="A9B7C6"/>
          <w:sz w:val="20"/>
          <w:szCs w:val="20"/>
        </w:rPr>
        <w:t>(</w:t>
      </w:r>
      <w:r w:rsidRPr="00F754D3">
        <w:rPr>
          <w:rFonts w:ascii="JetBrains Mono" w:eastAsia="Times New Roman" w:hAnsi="JetBrains Mono" w:cs="Courier New"/>
          <w:color w:val="94558D"/>
          <w:sz w:val="20"/>
          <w:szCs w:val="20"/>
        </w:rPr>
        <w:t>Task</w:t>
      </w:r>
      <w:r w:rsidRPr="00F754D3">
        <w:rPr>
          <w:rFonts w:ascii="JetBrains Mono" w:eastAsia="Times New Roman" w:hAnsi="JetBrains Mono" w:cs="Courier New"/>
          <w:color w:val="CC7832"/>
          <w:sz w:val="20"/>
          <w:szCs w:val="20"/>
        </w:rPr>
        <w:t xml:space="preserve">, </w:t>
      </w:r>
      <w:r w:rsidRPr="00F754D3">
        <w:rPr>
          <w:rFonts w:ascii="JetBrains Mono" w:eastAsia="Times New Roman" w:hAnsi="JetBrains Mono" w:cs="Courier New"/>
          <w:color w:val="A9B7C6"/>
          <w:sz w:val="20"/>
          <w:szCs w:val="20"/>
        </w:rPr>
        <w:t>Priority):</w:t>
      </w:r>
      <w:r w:rsidRPr="00F754D3">
        <w:rPr>
          <w:rFonts w:ascii="JetBrains Mono" w:eastAsia="Times New Roman" w:hAnsi="JetBrains Mono" w:cs="Courier New"/>
          <w:color w:val="A9B7C6"/>
          <w:sz w:val="20"/>
          <w:szCs w:val="20"/>
        </w:rPr>
        <w:br/>
        <w:t xml:space="preserve">    </w:t>
      </w:r>
      <w:r w:rsidRPr="00F754D3">
        <w:rPr>
          <w:rFonts w:ascii="JetBrains Mono" w:eastAsia="Times New Roman" w:hAnsi="JetBrains Mono" w:cs="Courier New"/>
          <w:i/>
          <w:iCs/>
          <w:color w:val="629755"/>
          <w:sz w:val="20"/>
          <w:szCs w:val="20"/>
        </w:rPr>
        <w:t>""" This function adds a Task and Priority to the Table</w:t>
      </w:r>
      <w:r w:rsidRPr="00F754D3">
        <w:rPr>
          <w:rFonts w:ascii="JetBrains Mono" w:eastAsia="Times New Roman" w:hAnsi="JetBrains Mono" w:cs="Courier New"/>
          <w:i/>
          <w:iCs/>
          <w:color w:val="629755"/>
          <w:sz w:val="20"/>
          <w:szCs w:val="20"/>
        </w:rPr>
        <w:br/>
        <w:t xml:space="preserve">    param: Task and Priority</w:t>
      </w:r>
      <w:r w:rsidRPr="00F754D3">
        <w:rPr>
          <w:rFonts w:ascii="JetBrains Mono" w:eastAsia="Times New Roman" w:hAnsi="JetBrains Mono" w:cs="Courier New"/>
          <w:i/>
          <w:iCs/>
          <w:color w:val="629755"/>
          <w:sz w:val="20"/>
          <w:szCs w:val="20"/>
        </w:rPr>
        <w:br/>
        <w:t xml:space="preserve">    return: Updated list Table</w:t>
      </w:r>
      <w:r w:rsidRPr="00F754D3">
        <w:rPr>
          <w:rFonts w:ascii="JetBrains Mono" w:eastAsia="Times New Roman" w:hAnsi="JetBrains Mono" w:cs="Courier New"/>
          <w:i/>
          <w:iCs/>
          <w:color w:val="629755"/>
          <w:sz w:val="20"/>
          <w:szCs w:val="20"/>
        </w:rPr>
        <w:br/>
        <w:t xml:space="preserve">    """</w:t>
      </w:r>
      <w:r w:rsidRPr="00F754D3">
        <w:rPr>
          <w:rFonts w:ascii="JetBrains Mono" w:eastAsia="Times New Roman" w:hAnsi="JetBrains Mono" w:cs="Courier New"/>
          <w:i/>
          <w:iCs/>
          <w:color w:val="629755"/>
          <w:sz w:val="20"/>
          <w:szCs w:val="20"/>
        </w:rPr>
        <w:br/>
        <w:t xml:space="preserve">    </w:t>
      </w:r>
      <w:proofErr w:type="spellStart"/>
      <w:r w:rsidRPr="00F754D3">
        <w:rPr>
          <w:rFonts w:ascii="JetBrains Mono" w:eastAsia="Times New Roman" w:hAnsi="JetBrains Mono" w:cs="Courier New"/>
          <w:color w:val="A9B7C6"/>
          <w:sz w:val="20"/>
          <w:szCs w:val="20"/>
        </w:rPr>
        <w:t>dicRow</w:t>
      </w:r>
      <w:proofErr w:type="spellEnd"/>
      <w:r w:rsidRPr="00F754D3">
        <w:rPr>
          <w:rFonts w:ascii="JetBrains Mono" w:eastAsia="Times New Roman" w:hAnsi="JetBrains Mono" w:cs="Courier New"/>
          <w:color w:val="A9B7C6"/>
          <w:sz w:val="20"/>
          <w:szCs w:val="20"/>
        </w:rPr>
        <w:t xml:space="preserve"> = {</w:t>
      </w:r>
      <w:r w:rsidRPr="00F754D3">
        <w:rPr>
          <w:rFonts w:ascii="JetBrains Mono" w:eastAsia="Times New Roman" w:hAnsi="JetBrains Mono" w:cs="Courier New"/>
          <w:color w:val="6A8759"/>
          <w:sz w:val="20"/>
          <w:szCs w:val="20"/>
        </w:rPr>
        <w:t>"Task"</w:t>
      </w:r>
      <w:r w:rsidRPr="00F754D3">
        <w:rPr>
          <w:rFonts w:ascii="JetBrains Mono" w:eastAsia="Times New Roman" w:hAnsi="JetBrains Mono" w:cs="Courier New"/>
          <w:color w:val="A9B7C6"/>
          <w:sz w:val="20"/>
          <w:szCs w:val="20"/>
        </w:rPr>
        <w:t xml:space="preserve">: </w:t>
      </w:r>
      <w:r w:rsidRPr="00F754D3">
        <w:rPr>
          <w:rFonts w:ascii="JetBrains Mono" w:eastAsia="Times New Roman" w:hAnsi="JetBrains Mono" w:cs="Courier New"/>
          <w:color w:val="94558D"/>
          <w:sz w:val="20"/>
          <w:szCs w:val="20"/>
        </w:rPr>
        <w:t>Task</w:t>
      </w:r>
      <w:r w:rsidRPr="00F754D3">
        <w:rPr>
          <w:rFonts w:ascii="JetBrains Mono" w:eastAsia="Times New Roman" w:hAnsi="JetBrains Mono" w:cs="Courier New"/>
          <w:color w:val="CC7832"/>
          <w:sz w:val="20"/>
          <w:szCs w:val="20"/>
        </w:rPr>
        <w:t xml:space="preserve">, </w:t>
      </w:r>
      <w:r w:rsidRPr="00F754D3">
        <w:rPr>
          <w:rFonts w:ascii="JetBrains Mono" w:eastAsia="Times New Roman" w:hAnsi="JetBrains Mono" w:cs="Courier New"/>
          <w:color w:val="6A8759"/>
          <w:sz w:val="20"/>
          <w:szCs w:val="20"/>
        </w:rPr>
        <w:t>"Priority"</w:t>
      </w:r>
      <w:r w:rsidRPr="00F754D3">
        <w:rPr>
          <w:rFonts w:ascii="JetBrains Mono" w:eastAsia="Times New Roman" w:hAnsi="JetBrains Mono" w:cs="Courier New"/>
          <w:color w:val="A9B7C6"/>
          <w:sz w:val="20"/>
          <w:szCs w:val="20"/>
        </w:rPr>
        <w:t xml:space="preserve">: Priority}  </w:t>
      </w:r>
      <w:r w:rsidRPr="00F754D3">
        <w:rPr>
          <w:rFonts w:ascii="JetBrains Mono" w:eastAsia="Times New Roman" w:hAnsi="JetBrains Mono" w:cs="Courier New"/>
          <w:color w:val="808080"/>
          <w:sz w:val="20"/>
          <w:szCs w:val="20"/>
        </w:rPr>
        <w:t># Create a new dictionary row</w:t>
      </w:r>
      <w:r w:rsidRPr="00F754D3">
        <w:rPr>
          <w:rFonts w:ascii="JetBrains Mono" w:eastAsia="Times New Roman" w:hAnsi="JetBrains Mono" w:cs="Courier New"/>
          <w:color w:val="808080"/>
          <w:sz w:val="20"/>
          <w:szCs w:val="20"/>
        </w:rPr>
        <w:br/>
        <w:t xml:space="preserve">    </w:t>
      </w:r>
      <w:proofErr w:type="spellStart"/>
      <w:r w:rsidRPr="00F754D3">
        <w:rPr>
          <w:rFonts w:ascii="JetBrains Mono" w:eastAsia="Times New Roman" w:hAnsi="JetBrains Mono" w:cs="Courier New"/>
          <w:color w:val="A9B7C6"/>
          <w:sz w:val="20"/>
          <w:szCs w:val="20"/>
        </w:rPr>
        <w:t>Table.append</w:t>
      </w:r>
      <w:proofErr w:type="spellEnd"/>
      <w:r w:rsidRPr="00F754D3">
        <w:rPr>
          <w:rFonts w:ascii="JetBrains Mono" w:eastAsia="Times New Roman" w:hAnsi="JetBrains Mono" w:cs="Courier New"/>
          <w:color w:val="A9B7C6"/>
          <w:sz w:val="20"/>
          <w:szCs w:val="20"/>
        </w:rPr>
        <w:t>(</w:t>
      </w:r>
      <w:proofErr w:type="spellStart"/>
      <w:r w:rsidRPr="00F754D3">
        <w:rPr>
          <w:rFonts w:ascii="JetBrains Mono" w:eastAsia="Times New Roman" w:hAnsi="JetBrains Mono" w:cs="Courier New"/>
          <w:color w:val="A9B7C6"/>
          <w:sz w:val="20"/>
          <w:szCs w:val="20"/>
        </w:rPr>
        <w:t>dicRow</w:t>
      </w:r>
      <w:proofErr w:type="spellEnd"/>
      <w:r w:rsidRPr="00F754D3">
        <w:rPr>
          <w:rFonts w:ascii="JetBrains Mono" w:eastAsia="Times New Roman" w:hAnsi="JetBrains Mono" w:cs="Courier New"/>
          <w:color w:val="A9B7C6"/>
          <w:sz w:val="20"/>
          <w:szCs w:val="20"/>
        </w:rPr>
        <w:t xml:space="preserve">)  </w:t>
      </w:r>
      <w:r w:rsidRPr="00F754D3">
        <w:rPr>
          <w:rFonts w:ascii="JetBrains Mono" w:eastAsia="Times New Roman" w:hAnsi="JetBrains Mono" w:cs="Courier New"/>
          <w:color w:val="808080"/>
          <w:sz w:val="20"/>
          <w:szCs w:val="20"/>
        </w:rPr>
        <w:t># Add the new row to the list/table</w:t>
      </w:r>
      <w:r w:rsidRPr="00F754D3">
        <w:rPr>
          <w:rFonts w:ascii="JetBrains Mono" w:eastAsia="Times New Roman" w:hAnsi="JetBrains Mono" w:cs="Courier New"/>
          <w:color w:val="808080"/>
          <w:sz w:val="20"/>
          <w:szCs w:val="20"/>
        </w:rPr>
        <w:br/>
        <w:t xml:space="preserve">    </w:t>
      </w:r>
      <w:r w:rsidRPr="00F754D3">
        <w:rPr>
          <w:rFonts w:ascii="JetBrains Mono" w:eastAsia="Times New Roman" w:hAnsi="JetBrains Mono" w:cs="Courier New"/>
          <w:color w:val="CC7832"/>
          <w:sz w:val="20"/>
          <w:szCs w:val="20"/>
        </w:rPr>
        <w:t xml:space="preserve">return </w:t>
      </w:r>
      <w:r w:rsidRPr="00F754D3">
        <w:rPr>
          <w:rFonts w:ascii="JetBrains Mono" w:eastAsia="Times New Roman" w:hAnsi="JetBrains Mono" w:cs="Courier New"/>
          <w:color w:val="A9B7C6"/>
          <w:sz w:val="20"/>
          <w:szCs w:val="20"/>
        </w:rPr>
        <w:t>(Table)</w:t>
      </w:r>
    </w:p>
    <w:p w14:paraId="6C04CA6C" w14:textId="418563BE" w:rsidR="00F87F24" w:rsidRDefault="00F87F24" w:rsidP="00220AEE">
      <w:pPr>
        <w:pStyle w:val="Caption"/>
      </w:pPr>
      <w:bookmarkStart w:id="6" w:name="_Ref41205574"/>
      <w:r>
        <w:t xml:space="preserve">Figure </w:t>
      </w:r>
      <w:r w:rsidR="00FB344C">
        <w:fldChar w:fldCharType="begin"/>
      </w:r>
      <w:r w:rsidR="00FB344C">
        <w:instrText xml:space="preserve"> SEQ Figure \* ARABIC </w:instrText>
      </w:r>
      <w:r w:rsidR="00FB344C">
        <w:fldChar w:fldCharType="separate"/>
      </w:r>
      <w:r w:rsidR="00220939">
        <w:rPr>
          <w:noProof/>
        </w:rPr>
        <w:t>7</w:t>
      </w:r>
      <w:r w:rsidR="00FB344C">
        <w:rPr>
          <w:noProof/>
        </w:rPr>
        <w:fldChar w:fldCharType="end"/>
      </w:r>
      <w:bookmarkEnd w:id="6"/>
      <w:r>
        <w:t xml:space="preserve"> - Code for Adding an Item to the List</w:t>
      </w:r>
    </w:p>
    <w:p w14:paraId="54747706" w14:textId="6EF000AF" w:rsidR="00F87F24" w:rsidRDefault="00F87F24" w:rsidP="00F87F24">
      <w:r>
        <w:t xml:space="preserve">The call to the function is shown in </w:t>
      </w:r>
      <w:r>
        <w:fldChar w:fldCharType="begin"/>
      </w:r>
      <w:r>
        <w:instrText xml:space="preserve"> REF _Ref41205637 \h </w:instrText>
      </w:r>
      <w:r>
        <w:fldChar w:fldCharType="separate"/>
      </w:r>
      <w:r>
        <w:t xml:space="preserve">Figure </w:t>
      </w:r>
      <w:r>
        <w:rPr>
          <w:noProof/>
        </w:rPr>
        <w:t>8</w:t>
      </w:r>
      <w:r>
        <w:fldChar w:fldCharType="end"/>
      </w:r>
      <w:r>
        <w:t xml:space="preserve"> .</w:t>
      </w:r>
    </w:p>
    <w:p w14:paraId="10B50ACE" w14:textId="0C6C4C24" w:rsidR="00F87F24" w:rsidRDefault="00F87F24" w:rsidP="00F87F24"/>
    <w:p w14:paraId="2D709E73" w14:textId="77777777" w:rsidR="00F87F24" w:rsidRPr="00F87F24" w:rsidRDefault="00F87F24" w:rsidP="00F87F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proofErr w:type="spellStart"/>
      <w:r w:rsidRPr="00F87F24">
        <w:rPr>
          <w:rFonts w:ascii="JetBrains Mono" w:eastAsia="Times New Roman" w:hAnsi="JetBrains Mono" w:cs="Courier New"/>
          <w:color w:val="A9B7C6"/>
          <w:sz w:val="20"/>
          <w:szCs w:val="20"/>
        </w:rPr>
        <w:t>lstTable</w:t>
      </w:r>
      <w:proofErr w:type="spellEnd"/>
      <w:r w:rsidRPr="00F87F24">
        <w:rPr>
          <w:rFonts w:ascii="JetBrains Mono" w:eastAsia="Times New Roman" w:hAnsi="JetBrains Mono" w:cs="Courier New"/>
          <w:color w:val="A9B7C6"/>
          <w:sz w:val="20"/>
          <w:szCs w:val="20"/>
        </w:rPr>
        <w:t xml:space="preserve"> = </w:t>
      </w:r>
      <w:proofErr w:type="spellStart"/>
      <w:r w:rsidRPr="00F87F24">
        <w:rPr>
          <w:rFonts w:ascii="JetBrains Mono" w:eastAsia="Times New Roman" w:hAnsi="JetBrains Mono" w:cs="Courier New"/>
          <w:color w:val="A9B7C6"/>
          <w:sz w:val="20"/>
          <w:szCs w:val="20"/>
        </w:rPr>
        <w:t>FileProcessor.AdditemtoList</w:t>
      </w:r>
      <w:proofErr w:type="spellEnd"/>
      <w:r w:rsidRPr="00F87F24">
        <w:rPr>
          <w:rFonts w:ascii="JetBrains Mono" w:eastAsia="Times New Roman" w:hAnsi="JetBrains Mono" w:cs="Courier New"/>
          <w:color w:val="A9B7C6"/>
          <w:sz w:val="20"/>
          <w:szCs w:val="20"/>
        </w:rPr>
        <w:t>(</w:t>
      </w:r>
      <w:proofErr w:type="spellStart"/>
      <w:r w:rsidRPr="00F87F24">
        <w:rPr>
          <w:rFonts w:ascii="JetBrains Mono" w:eastAsia="Times New Roman" w:hAnsi="JetBrains Mono" w:cs="Courier New"/>
          <w:color w:val="A9B7C6"/>
          <w:sz w:val="20"/>
          <w:szCs w:val="20"/>
        </w:rPr>
        <w:t>strTask</w:t>
      </w:r>
      <w:proofErr w:type="spellEnd"/>
      <w:r w:rsidRPr="00F87F24">
        <w:rPr>
          <w:rFonts w:ascii="JetBrains Mono" w:eastAsia="Times New Roman" w:hAnsi="JetBrains Mono" w:cs="Courier New"/>
          <w:color w:val="CC7832"/>
          <w:sz w:val="20"/>
          <w:szCs w:val="20"/>
        </w:rPr>
        <w:t xml:space="preserve">, </w:t>
      </w:r>
      <w:proofErr w:type="spellStart"/>
      <w:r w:rsidRPr="00F87F24">
        <w:rPr>
          <w:rFonts w:ascii="JetBrains Mono" w:eastAsia="Times New Roman" w:hAnsi="JetBrains Mono" w:cs="Courier New"/>
          <w:color w:val="A9B7C6"/>
          <w:sz w:val="20"/>
          <w:szCs w:val="20"/>
        </w:rPr>
        <w:t>strPriority</w:t>
      </w:r>
      <w:proofErr w:type="spellEnd"/>
      <w:r w:rsidRPr="00F87F24">
        <w:rPr>
          <w:rFonts w:ascii="JetBrains Mono" w:eastAsia="Times New Roman" w:hAnsi="JetBrains Mono" w:cs="Courier New"/>
          <w:color w:val="A9B7C6"/>
          <w:sz w:val="20"/>
          <w:szCs w:val="20"/>
        </w:rPr>
        <w:t>)</w:t>
      </w:r>
    </w:p>
    <w:p w14:paraId="14A3E0CD" w14:textId="7D4D6F9F" w:rsidR="00F87F24" w:rsidRDefault="00F87F24" w:rsidP="00C64768">
      <w:pPr>
        <w:pStyle w:val="Caption"/>
      </w:pPr>
      <w:bookmarkStart w:id="7" w:name="_Ref41205637"/>
      <w:r>
        <w:t xml:space="preserve">Figure </w:t>
      </w:r>
      <w:r w:rsidR="00FB344C">
        <w:fldChar w:fldCharType="begin"/>
      </w:r>
      <w:r w:rsidR="00FB344C">
        <w:instrText xml:space="preserve"> SEQ Figure \* ARABIC </w:instrText>
      </w:r>
      <w:r w:rsidR="00FB344C">
        <w:fldChar w:fldCharType="separate"/>
      </w:r>
      <w:r w:rsidR="00220939">
        <w:rPr>
          <w:noProof/>
        </w:rPr>
        <w:t>8</w:t>
      </w:r>
      <w:r w:rsidR="00FB344C">
        <w:rPr>
          <w:noProof/>
        </w:rPr>
        <w:fldChar w:fldCharType="end"/>
      </w:r>
      <w:bookmarkEnd w:id="7"/>
      <w:r>
        <w:t xml:space="preserve"> - Calling the Function to Add an Item to the List</w:t>
      </w:r>
    </w:p>
    <w:p w14:paraId="406D7236" w14:textId="407214DF" w:rsidR="00F87F24" w:rsidRDefault="00406503" w:rsidP="00F87F24">
      <w:pPr>
        <w:pStyle w:val="Heading1"/>
      </w:pPr>
      <w:r>
        <w:t>Input and Press the Enter Key to Continue</w:t>
      </w:r>
    </w:p>
    <w:p w14:paraId="73977391" w14:textId="14398999" w:rsidR="00406503" w:rsidRDefault="00406503" w:rsidP="00406503"/>
    <w:p w14:paraId="7E60793C" w14:textId="11EFE5FF" w:rsidR="00406503" w:rsidRDefault="00406503" w:rsidP="00406503">
      <w:r>
        <w:t>There are several areas in the program where an optional message is printed out and the user is prompted to press the enter key to continue.  Although the optional message varies, the user is always prompted to press the enter key to continue.  A function can be used to automate the redundant part of this task.</w:t>
      </w:r>
    </w:p>
    <w:p w14:paraId="3B573257" w14:textId="1B33111E" w:rsidR="00406503" w:rsidRDefault="00406503" w:rsidP="00406503"/>
    <w:p w14:paraId="112479C1" w14:textId="5BBD7399" w:rsidR="00406503" w:rsidRDefault="00406503" w:rsidP="00406503">
      <w:r>
        <w:t xml:space="preserve">The parameter would be the optional message.  Nothing would be returned because </w:t>
      </w:r>
      <w:r w:rsidR="00FC0E06">
        <w:t>it is</w:t>
      </w:r>
      <w:r>
        <w:t xml:space="preserve"> just printing and then hitting enter to advance the program.  The function will be called “</w:t>
      </w:r>
      <w:proofErr w:type="spellStart"/>
      <w:r>
        <w:t>input_press_to_continue</w:t>
      </w:r>
      <w:proofErr w:type="spellEnd"/>
      <w:r>
        <w:t>” and the parameter will be “</w:t>
      </w:r>
      <w:proofErr w:type="spellStart"/>
      <w:r>
        <w:t>optional_message</w:t>
      </w:r>
      <w:proofErr w:type="spellEnd"/>
      <w:r>
        <w:t>.”</w:t>
      </w:r>
    </w:p>
    <w:p w14:paraId="0FF6FB5F" w14:textId="111627FB" w:rsidR="00406503" w:rsidRDefault="00406503" w:rsidP="00406503"/>
    <w:p w14:paraId="1A089211" w14:textId="1D8EC0D6" w:rsidR="00406503" w:rsidRDefault="00406503" w:rsidP="00406503">
      <w:r>
        <w:t xml:space="preserve">The code for accomplishing this task is shown in </w:t>
      </w:r>
      <w:r>
        <w:fldChar w:fldCharType="begin"/>
      </w:r>
      <w:r>
        <w:instrText xml:space="preserve"> REF _Ref41211091 \h </w:instrText>
      </w:r>
      <w:r>
        <w:fldChar w:fldCharType="separate"/>
      </w:r>
      <w:r>
        <w:t xml:space="preserve">Figure </w:t>
      </w:r>
      <w:r>
        <w:rPr>
          <w:noProof/>
        </w:rPr>
        <w:t>9</w:t>
      </w:r>
      <w:r>
        <w:fldChar w:fldCharType="end"/>
      </w:r>
      <w:r>
        <w:t>.</w:t>
      </w:r>
    </w:p>
    <w:p w14:paraId="571C2784" w14:textId="6E24DB2D" w:rsidR="00406503" w:rsidRDefault="00406503" w:rsidP="00406503"/>
    <w:p w14:paraId="09CE7697" w14:textId="77777777" w:rsidR="00406503" w:rsidRPr="00406503" w:rsidRDefault="00406503" w:rsidP="004065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r w:rsidRPr="00406503">
        <w:rPr>
          <w:rFonts w:ascii="JetBrains Mono" w:eastAsia="Times New Roman" w:hAnsi="JetBrains Mono" w:cs="Courier New"/>
          <w:color w:val="BBB529"/>
          <w:sz w:val="20"/>
          <w:szCs w:val="20"/>
        </w:rPr>
        <w:t>@</w:t>
      </w:r>
      <w:proofErr w:type="spellStart"/>
      <w:r w:rsidRPr="00406503">
        <w:rPr>
          <w:rFonts w:ascii="JetBrains Mono" w:eastAsia="Times New Roman" w:hAnsi="JetBrains Mono" w:cs="Courier New"/>
          <w:color w:val="BBB529"/>
          <w:sz w:val="20"/>
          <w:szCs w:val="20"/>
        </w:rPr>
        <w:t>staticmethod</w:t>
      </w:r>
      <w:proofErr w:type="spellEnd"/>
      <w:r w:rsidRPr="00406503">
        <w:rPr>
          <w:rFonts w:ascii="JetBrains Mono" w:eastAsia="Times New Roman" w:hAnsi="JetBrains Mono" w:cs="Courier New"/>
          <w:color w:val="BBB529"/>
          <w:sz w:val="20"/>
          <w:szCs w:val="20"/>
        </w:rPr>
        <w:br/>
      </w:r>
      <w:r w:rsidRPr="00406503">
        <w:rPr>
          <w:rFonts w:ascii="JetBrains Mono" w:eastAsia="Times New Roman" w:hAnsi="JetBrains Mono" w:cs="Courier New"/>
          <w:color w:val="CC7832"/>
          <w:sz w:val="20"/>
          <w:szCs w:val="20"/>
        </w:rPr>
        <w:t xml:space="preserve">def </w:t>
      </w:r>
      <w:proofErr w:type="spellStart"/>
      <w:r w:rsidRPr="00406503">
        <w:rPr>
          <w:rFonts w:ascii="JetBrains Mono" w:eastAsia="Times New Roman" w:hAnsi="JetBrains Mono" w:cs="Courier New"/>
          <w:color w:val="FFC66D"/>
          <w:sz w:val="20"/>
          <w:szCs w:val="20"/>
        </w:rPr>
        <w:t>input_press_to_continue</w:t>
      </w:r>
      <w:proofErr w:type="spellEnd"/>
      <w:r w:rsidRPr="00406503">
        <w:rPr>
          <w:rFonts w:ascii="JetBrains Mono" w:eastAsia="Times New Roman" w:hAnsi="JetBrains Mono" w:cs="Courier New"/>
          <w:color w:val="A9B7C6"/>
          <w:sz w:val="20"/>
          <w:szCs w:val="20"/>
        </w:rPr>
        <w:t>(</w:t>
      </w:r>
      <w:proofErr w:type="spellStart"/>
      <w:r w:rsidRPr="00406503">
        <w:rPr>
          <w:rFonts w:ascii="JetBrains Mono" w:eastAsia="Times New Roman" w:hAnsi="JetBrains Mono" w:cs="Courier New"/>
          <w:color w:val="A9B7C6"/>
          <w:sz w:val="20"/>
          <w:szCs w:val="20"/>
        </w:rPr>
        <w:t>optional_message</w:t>
      </w:r>
      <w:proofErr w:type="spellEnd"/>
      <w:r w:rsidRPr="00406503">
        <w:rPr>
          <w:rFonts w:ascii="JetBrains Mono" w:eastAsia="Times New Roman" w:hAnsi="JetBrains Mono" w:cs="Courier New"/>
          <w:color w:val="A9B7C6"/>
          <w:sz w:val="20"/>
          <w:szCs w:val="20"/>
        </w:rPr>
        <w:t>):</w:t>
      </w:r>
      <w:r w:rsidRPr="00406503">
        <w:rPr>
          <w:rFonts w:ascii="JetBrains Mono" w:eastAsia="Times New Roman" w:hAnsi="JetBrains Mono" w:cs="Courier New"/>
          <w:color w:val="A9B7C6"/>
          <w:sz w:val="20"/>
          <w:szCs w:val="20"/>
        </w:rPr>
        <w:br/>
        <w:t xml:space="preserve">    </w:t>
      </w:r>
      <w:r w:rsidRPr="00406503">
        <w:rPr>
          <w:rFonts w:ascii="JetBrains Mono" w:eastAsia="Times New Roman" w:hAnsi="JetBrains Mono" w:cs="Courier New"/>
          <w:i/>
          <w:iCs/>
          <w:color w:val="629755"/>
          <w:sz w:val="20"/>
          <w:szCs w:val="20"/>
        </w:rPr>
        <w:t>""" Pause the program and display a message before continuing</w:t>
      </w:r>
      <w:r w:rsidRPr="00406503">
        <w:rPr>
          <w:rFonts w:ascii="JetBrains Mono" w:eastAsia="Times New Roman" w:hAnsi="JetBrains Mono" w:cs="Courier New"/>
          <w:i/>
          <w:iCs/>
          <w:color w:val="629755"/>
          <w:sz w:val="20"/>
          <w:szCs w:val="20"/>
        </w:rPr>
        <w:br/>
        <w:t xml:space="preserve">    </w:t>
      </w:r>
      <w:r w:rsidRPr="00406503">
        <w:rPr>
          <w:rFonts w:ascii="JetBrains Mono" w:eastAsia="Times New Roman" w:hAnsi="JetBrains Mono" w:cs="Courier New"/>
          <w:b/>
          <w:bCs/>
          <w:i/>
          <w:iCs/>
          <w:color w:val="629755"/>
          <w:sz w:val="20"/>
          <w:szCs w:val="20"/>
        </w:rPr>
        <w:t>:param</w:t>
      </w:r>
      <w:r w:rsidRPr="00406503">
        <w:rPr>
          <w:rFonts w:ascii="JetBrains Mono" w:eastAsia="Times New Roman" w:hAnsi="JetBrains Mono" w:cs="Courier New"/>
          <w:i/>
          <w:iCs/>
          <w:color w:val="629755"/>
          <w:sz w:val="20"/>
          <w:szCs w:val="20"/>
        </w:rPr>
        <w:t xml:space="preserve"> </w:t>
      </w:r>
      <w:proofErr w:type="spellStart"/>
      <w:r w:rsidRPr="00406503">
        <w:rPr>
          <w:rFonts w:ascii="JetBrains Mono" w:eastAsia="Times New Roman" w:hAnsi="JetBrains Mono" w:cs="Courier New"/>
          <w:i/>
          <w:iCs/>
          <w:color w:val="629755"/>
          <w:sz w:val="20"/>
          <w:szCs w:val="20"/>
        </w:rPr>
        <w:t>optional_message</w:t>
      </w:r>
      <w:proofErr w:type="spellEnd"/>
      <w:r w:rsidRPr="00406503">
        <w:rPr>
          <w:rFonts w:ascii="JetBrains Mono" w:eastAsia="Times New Roman" w:hAnsi="JetBrains Mono" w:cs="Courier New"/>
          <w:i/>
          <w:iCs/>
          <w:color w:val="629755"/>
          <w:sz w:val="20"/>
          <w:szCs w:val="20"/>
        </w:rPr>
        <w:t>:  An optional message to display to the user</w:t>
      </w:r>
      <w:r w:rsidRPr="00406503">
        <w:rPr>
          <w:rFonts w:ascii="JetBrains Mono" w:eastAsia="Times New Roman" w:hAnsi="JetBrains Mono" w:cs="Courier New"/>
          <w:i/>
          <w:iCs/>
          <w:color w:val="629755"/>
          <w:sz w:val="20"/>
          <w:szCs w:val="20"/>
        </w:rPr>
        <w:br/>
        <w:t xml:space="preserve">    </w:t>
      </w:r>
      <w:r w:rsidRPr="00406503">
        <w:rPr>
          <w:rFonts w:ascii="JetBrains Mono" w:eastAsia="Times New Roman" w:hAnsi="JetBrains Mono" w:cs="Courier New"/>
          <w:b/>
          <w:bCs/>
          <w:i/>
          <w:iCs/>
          <w:color w:val="629755"/>
          <w:sz w:val="20"/>
          <w:szCs w:val="20"/>
        </w:rPr>
        <w:t>:return</w:t>
      </w:r>
      <w:r w:rsidRPr="00406503">
        <w:rPr>
          <w:rFonts w:ascii="JetBrains Mono" w:eastAsia="Times New Roman" w:hAnsi="JetBrains Mono" w:cs="Courier New"/>
          <w:i/>
          <w:iCs/>
          <w:color w:val="629755"/>
          <w:sz w:val="20"/>
          <w:szCs w:val="20"/>
        </w:rPr>
        <w:t>: nothing</w:t>
      </w:r>
      <w:r w:rsidRPr="00406503">
        <w:rPr>
          <w:rFonts w:ascii="JetBrains Mono" w:eastAsia="Times New Roman" w:hAnsi="JetBrains Mono" w:cs="Courier New"/>
          <w:i/>
          <w:iCs/>
          <w:color w:val="629755"/>
          <w:sz w:val="20"/>
          <w:szCs w:val="20"/>
        </w:rPr>
        <w:br/>
        <w:t xml:space="preserve">    """</w:t>
      </w:r>
      <w:r w:rsidRPr="00406503">
        <w:rPr>
          <w:rFonts w:ascii="JetBrains Mono" w:eastAsia="Times New Roman" w:hAnsi="JetBrains Mono" w:cs="Courier New"/>
          <w:i/>
          <w:iCs/>
          <w:color w:val="629755"/>
          <w:sz w:val="20"/>
          <w:szCs w:val="20"/>
        </w:rPr>
        <w:br/>
        <w:t xml:space="preserve">    </w:t>
      </w:r>
      <w:r w:rsidRPr="00406503">
        <w:rPr>
          <w:rFonts w:ascii="JetBrains Mono" w:eastAsia="Times New Roman" w:hAnsi="JetBrains Mono" w:cs="Courier New"/>
          <w:color w:val="8888C6"/>
          <w:sz w:val="20"/>
          <w:szCs w:val="20"/>
        </w:rPr>
        <w:t>print</w:t>
      </w:r>
      <w:r w:rsidRPr="00406503">
        <w:rPr>
          <w:rFonts w:ascii="JetBrains Mono" w:eastAsia="Times New Roman" w:hAnsi="JetBrains Mono" w:cs="Courier New"/>
          <w:color w:val="A9B7C6"/>
          <w:sz w:val="20"/>
          <w:szCs w:val="20"/>
        </w:rPr>
        <w:t>(</w:t>
      </w:r>
      <w:proofErr w:type="spellStart"/>
      <w:r w:rsidRPr="00406503">
        <w:rPr>
          <w:rFonts w:ascii="JetBrains Mono" w:eastAsia="Times New Roman" w:hAnsi="JetBrains Mono" w:cs="Courier New"/>
          <w:color w:val="A9B7C6"/>
          <w:sz w:val="20"/>
          <w:szCs w:val="20"/>
        </w:rPr>
        <w:t>optional_message</w:t>
      </w:r>
      <w:proofErr w:type="spellEnd"/>
      <w:r w:rsidRPr="00406503">
        <w:rPr>
          <w:rFonts w:ascii="JetBrains Mono" w:eastAsia="Times New Roman" w:hAnsi="JetBrains Mono" w:cs="Courier New"/>
          <w:color w:val="A9B7C6"/>
          <w:sz w:val="20"/>
          <w:szCs w:val="20"/>
        </w:rPr>
        <w:t>)</w:t>
      </w:r>
      <w:r w:rsidRPr="00406503">
        <w:rPr>
          <w:rFonts w:ascii="JetBrains Mono" w:eastAsia="Times New Roman" w:hAnsi="JetBrains Mono" w:cs="Courier New"/>
          <w:color w:val="A9B7C6"/>
          <w:sz w:val="20"/>
          <w:szCs w:val="20"/>
        </w:rPr>
        <w:br/>
        <w:t xml:space="preserve">    </w:t>
      </w:r>
      <w:r w:rsidRPr="00406503">
        <w:rPr>
          <w:rFonts w:ascii="JetBrains Mono" w:eastAsia="Times New Roman" w:hAnsi="JetBrains Mono" w:cs="Courier New"/>
          <w:color w:val="8888C6"/>
          <w:sz w:val="20"/>
          <w:szCs w:val="20"/>
        </w:rPr>
        <w:t>input</w:t>
      </w:r>
      <w:r w:rsidRPr="00406503">
        <w:rPr>
          <w:rFonts w:ascii="JetBrains Mono" w:eastAsia="Times New Roman" w:hAnsi="JetBrains Mono" w:cs="Courier New"/>
          <w:color w:val="A9B7C6"/>
          <w:sz w:val="20"/>
          <w:szCs w:val="20"/>
        </w:rPr>
        <w:t>(</w:t>
      </w:r>
      <w:r w:rsidRPr="00406503">
        <w:rPr>
          <w:rFonts w:ascii="JetBrains Mono" w:eastAsia="Times New Roman" w:hAnsi="JetBrains Mono" w:cs="Courier New"/>
          <w:color w:val="6A8759"/>
          <w:sz w:val="20"/>
          <w:szCs w:val="20"/>
        </w:rPr>
        <w:t>"Press the [Enter] key to continue."</w:t>
      </w:r>
      <w:r w:rsidRPr="00406503">
        <w:rPr>
          <w:rFonts w:ascii="JetBrains Mono" w:eastAsia="Times New Roman" w:hAnsi="JetBrains Mono" w:cs="Courier New"/>
          <w:color w:val="A9B7C6"/>
          <w:sz w:val="20"/>
          <w:szCs w:val="20"/>
        </w:rPr>
        <w:t>)</w:t>
      </w:r>
    </w:p>
    <w:p w14:paraId="16F94097" w14:textId="66F05663" w:rsidR="00406503" w:rsidRPr="00406503" w:rsidRDefault="00406503" w:rsidP="00406503">
      <w:pPr>
        <w:pStyle w:val="Caption"/>
      </w:pPr>
      <w:bookmarkStart w:id="8" w:name="_Ref41211091"/>
      <w:r>
        <w:t xml:space="preserve">Figure </w:t>
      </w:r>
      <w:r w:rsidR="00FB344C">
        <w:fldChar w:fldCharType="begin"/>
      </w:r>
      <w:r w:rsidR="00FB344C">
        <w:instrText xml:space="preserve"> SEQ Figure \* ARABIC </w:instrText>
      </w:r>
      <w:r w:rsidR="00FB344C">
        <w:fldChar w:fldCharType="separate"/>
      </w:r>
      <w:r w:rsidR="00220939">
        <w:rPr>
          <w:noProof/>
        </w:rPr>
        <w:t>9</w:t>
      </w:r>
      <w:r w:rsidR="00FB344C">
        <w:rPr>
          <w:noProof/>
        </w:rPr>
        <w:fldChar w:fldCharType="end"/>
      </w:r>
      <w:bookmarkEnd w:id="8"/>
      <w:r>
        <w:t xml:space="preserve"> - Displaying an Optional Message and pressing Enter to Continue</w:t>
      </w:r>
    </w:p>
    <w:p w14:paraId="3F4B7F4B" w14:textId="44454316" w:rsidR="00F87F24" w:rsidRDefault="003074BC" w:rsidP="00F87F24">
      <w:r>
        <w:t xml:space="preserve">There are three calls to this function as shown in </w:t>
      </w:r>
      <w:r>
        <w:fldChar w:fldCharType="begin"/>
      </w:r>
      <w:r>
        <w:instrText xml:space="preserve"> REF _Ref41211742 \h </w:instrText>
      </w:r>
      <w:r>
        <w:fldChar w:fldCharType="separate"/>
      </w:r>
      <w:r>
        <w:t xml:space="preserve">Figure </w:t>
      </w:r>
      <w:r>
        <w:rPr>
          <w:noProof/>
        </w:rPr>
        <w:t>10</w:t>
      </w:r>
      <w:r>
        <w:fldChar w:fldCharType="end"/>
      </w:r>
      <w:r>
        <w:t>.</w:t>
      </w:r>
    </w:p>
    <w:p w14:paraId="5377C7AB" w14:textId="77777777" w:rsidR="003074BC" w:rsidRDefault="003074BC" w:rsidP="00F87F24"/>
    <w:p w14:paraId="28013EE7" w14:textId="77777777" w:rsidR="003074BC" w:rsidRPr="003074BC" w:rsidRDefault="003074BC" w:rsidP="003074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proofErr w:type="spellStart"/>
      <w:proofErr w:type="gramStart"/>
      <w:r w:rsidRPr="003074BC">
        <w:rPr>
          <w:rFonts w:ascii="JetBrains Mono" w:eastAsia="Times New Roman" w:hAnsi="JetBrains Mono" w:cs="Courier New"/>
          <w:color w:val="A9B7C6"/>
          <w:sz w:val="20"/>
          <w:szCs w:val="20"/>
        </w:rPr>
        <w:t>IO.input</w:t>
      </w:r>
      <w:proofErr w:type="gramEnd"/>
      <w:r w:rsidRPr="003074BC">
        <w:rPr>
          <w:rFonts w:ascii="JetBrains Mono" w:eastAsia="Times New Roman" w:hAnsi="JetBrains Mono" w:cs="Courier New"/>
          <w:color w:val="A9B7C6"/>
          <w:sz w:val="20"/>
          <w:szCs w:val="20"/>
        </w:rPr>
        <w:t>_press_to_continue</w:t>
      </w:r>
      <w:proofErr w:type="spellEnd"/>
      <w:r w:rsidRPr="003074BC">
        <w:rPr>
          <w:rFonts w:ascii="JetBrains Mono" w:eastAsia="Times New Roman" w:hAnsi="JetBrains Mono" w:cs="Courier New"/>
          <w:color w:val="A9B7C6"/>
          <w:sz w:val="20"/>
          <w:szCs w:val="20"/>
        </w:rPr>
        <w:t>(</w:t>
      </w:r>
      <w:r w:rsidRPr="003074BC">
        <w:rPr>
          <w:rFonts w:ascii="JetBrains Mono" w:eastAsia="Times New Roman" w:hAnsi="JetBrains Mono" w:cs="Courier New"/>
          <w:color w:val="6A8759"/>
          <w:sz w:val="20"/>
          <w:szCs w:val="20"/>
        </w:rPr>
        <w:t>"Data saved to file!"</w:t>
      </w:r>
      <w:r w:rsidRPr="003074BC">
        <w:rPr>
          <w:rFonts w:ascii="JetBrains Mono" w:eastAsia="Times New Roman" w:hAnsi="JetBrains Mono" w:cs="Courier New"/>
          <w:color w:val="A9B7C6"/>
          <w:sz w:val="20"/>
          <w:szCs w:val="20"/>
        </w:rPr>
        <w:t>)</w:t>
      </w:r>
    </w:p>
    <w:p w14:paraId="4BDC2CEE" w14:textId="77777777" w:rsidR="003074BC" w:rsidRPr="003074BC" w:rsidRDefault="003074BC" w:rsidP="003074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proofErr w:type="spellStart"/>
      <w:proofErr w:type="gramStart"/>
      <w:r w:rsidRPr="003074BC">
        <w:rPr>
          <w:rFonts w:ascii="JetBrains Mono" w:eastAsia="Times New Roman" w:hAnsi="JetBrains Mono" w:cs="Courier New"/>
          <w:color w:val="A9B7C6"/>
          <w:sz w:val="20"/>
          <w:szCs w:val="20"/>
        </w:rPr>
        <w:t>IO.input</w:t>
      </w:r>
      <w:proofErr w:type="gramEnd"/>
      <w:r w:rsidRPr="003074BC">
        <w:rPr>
          <w:rFonts w:ascii="JetBrains Mono" w:eastAsia="Times New Roman" w:hAnsi="JetBrains Mono" w:cs="Courier New"/>
          <w:color w:val="A9B7C6"/>
          <w:sz w:val="20"/>
          <w:szCs w:val="20"/>
        </w:rPr>
        <w:t>_press_to_continue</w:t>
      </w:r>
      <w:proofErr w:type="spellEnd"/>
      <w:r w:rsidRPr="003074BC">
        <w:rPr>
          <w:rFonts w:ascii="JetBrains Mono" w:eastAsia="Times New Roman" w:hAnsi="JetBrains Mono" w:cs="Courier New"/>
          <w:color w:val="A9B7C6"/>
          <w:sz w:val="20"/>
          <w:szCs w:val="20"/>
        </w:rPr>
        <w:t>(</w:t>
      </w:r>
      <w:r w:rsidRPr="003074BC">
        <w:rPr>
          <w:rFonts w:ascii="JetBrains Mono" w:eastAsia="Times New Roman" w:hAnsi="JetBrains Mono" w:cs="Courier New"/>
          <w:color w:val="6A8759"/>
          <w:sz w:val="20"/>
          <w:szCs w:val="20"/>
        </w:rPr>
        <w:t>"New data was NOT Saved, but previous data still exists!"</w:t>
      </w:r>
      <w:r w:rsidRPr="003074BC">
        <w:rPr>
          <w:rFonts w:ascii="JetBrains Mono" w:eastAsia="Times New Roman" w:hAnsi="JetBrains Mono" w:cs="Courier New"/>
          <w:color w:val="A9B7C6"/>
          <w:sz w:val="20"/>
          <w:szCs w:val="20"/>
        </w:rPr>
        <w:t>)</w:t>
      </w:r>
    </w:p>
    <w:p w14:paraId="4B0C78C5" w14:textId="536973AB" w:rsidR="003074BC" w:rsidRPr="003074BC" w:rsidRDefault="003074BC" w:rsidP="003074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proofErr w:type="spellStart"/>
      <w:proofErr w:type="gramStart"/>
      <w:r w:rsidRPr="003074BC">
        <w:rPr>
          <w:rFonts w:ascii="JetBrains Mono" w:eastAsia="Times New Roman" w:hAnsi="JetBrains Mono" w:cs="Courier New"/>
          <w:color w:val="A9B7C6"/>
          <w:sz w:val="20"/>
          <w:szCs w:val="20"/>
        </w:rPr>
        <w:t>IO.input</w:t>
      </w:r>
      <w:proofErr w:type="gramEnd"/>
      <w:r w:rsidRPr="003074BC">
        <w:rPr>
          <w:rFonts w:ascii="JetBrains Mono" w:eastAsia="Times New Roman" w:hAnsi="JetBrains Mono" w:cs="Courier New"/>
          <w:color w:val="A9B7C6"/>
          <w:sz w:val="20"/>
          <w:szCs w:val="20"/>
        </w:rPr>
        <w:t>_press_to_continue</w:t>
      </w:r>
      <w:proofErr w:type="spellEnd"/>
      <w:r w:rsidRPr="003074BC">
        <w:rPr>
          <w:rFonts w:ascii="JetBrains Mono" w:eastAsia="Times New Roman" w:hAnsi="JetBrains Mono" w:cs="Courier New"/>
          <w:color w:val="A9B7C6"/>
          <w:sz w:val="20"/>
          <w:szCs w:val="20"/>
        </w:rPr>
        <w:t>(</w:t>
      </w:r>
      <w:r w:rsidRPr="003074BC">
        <w:rPr>
          <w:rFonts w:ascii="JetBrains Mono" w:eastAsia="Times New Roman" w:hAnsi="JetBrains Mono" w:cs="Courier New"/>
          <w:color w:val="6A8759"/>
          <w:sz w:val="20"/>
          <w:szCs w:val="20"/>
        </w:rPr>
        <w:t>"File data was NOT reloaded!"</w:t>
      </w:r>
      <w:r w:rsidRPr="003074BC">
        <w:rPr>
          <w:rFonts w:ascii="JetBrains Mono" w:eastAsia="Times New Roman" w:hAnsi="JetBrains Mono" w:cs="Courier New"/>
          <w:color w:val="A9B7C6"/>
          <w:sz w:val="20"/>
          <w:szCs w:val="20"/>
        </w:rPr>
        <w:t>)</w:t>
      </w:r>
    </w:p>
    <w:p w14:paraId="64F48048" w14:textId="6DE5FD49" w:rsidR="003A31C6" w:rsidRDefault="003074BC" w:rsidP="003A31C6">
      <w:pPr>
        <w:pStyle w:val="Caption"/>
      </w:pPr>
      <w:bookmarkStart w:id="9" w:name="_Ref41211742"/>
      <w:r>
        <w:t xml:space="preserve">Figure </w:t>
      </w:r>
      <w:r w:rsidR="00FB344C">
        <w:fldChar w:fldCharType="begin"/>
      </w:r>
      <w:r w:rsidR="00FB344C">
        <w:instrText xml:space="preserve"> SEQ Figure \* ARABIC </w:instrText>
      </w:r>
      <w:r w:rsidR="00FB344C">
        <w:fldChar w:fldCharType="separate"/>
      </w:r>
      <w:r w:rsidR="00220939">
        <w:rPr>
          <w:noProof/>
        </w:rPr>
        <w:t>10</w:t>
      </w:r>
      <w:r w:rsidR="00FB344C">
        <w:rPr>
          <w:noProof/>
        </w:rPr>
        <w:fldChar w:fldCharType="end"/>
      </w:r>
      <w:bookmarkEnd w:id="9"/>
      <w:r>
        <w:t xml:space="preserve"> - Displaying a Message and Pressing Enter to Continue</w:t>
      </w:r>
    </w:p>
    <w:p w14:paraId="3E539E34" w14:textId="737E9A9A" w:rsidR="003A31C6" w:rsidRDefault="003A31C6" w:rsidP="003A31C6">
      <w:pPr>
        <w:pStyle w:val="Heading1"/>
      </w:pPr>
      <w:r>
        <w:t>Getting a Yes/No Answer from the User</w:t>
      </w:r>
    </w:p>
    <w:p w14:paraId="7B85BBF6" w14:textId="29964530" w:rsidR="003A31C6" w:rsidRDefault="003A31C6" w:rsidP="003A31C6">
      <w:r>
        <w:t xml:space="preserve">For this function, the parameter would be the question that the code wants to ask the user.  The return value would simply be a “y” or a “n.”  The code for this function is shown in </w:t>
      </w:r>
      <w:r>
        <w:fldChar w:fldCharType="begin"/>
      </w:r>
      <w:r>
        <w:instrText xml:space="preserve"> REF _Ref41212741 \h </w:instrText>
      </w:r>
      <w:r>
        <w:fldChar w:fldCharType="separate"/>
      </w:r>
      <w:r>
        <w:t xml:space="preserve">Figure </w:t>
      </w:r>
      <w:r>
        <w:rPr>
          <w:noProof/>
        </w:rPr>
        <w:t>11</w:t>
      </w:r>
      <w:r>
        <w:fldChar w:fldCharType="end"/>
      </w:r>
      <w:r>
        <w:t xml:space="preserve">  .</w:t>
      </w:r>
    </w:p>
    <w:p w14:paraId="6E1C584B" w14:textId="50743812" w:rsidR="003A31C6" w:rsidRDefault="003A31C6" w:rsidP="003A31C6"/>
    <w:p w14:paraId="1F57EB8D" w14:textId="77777777" w:rsidR="003A31C6" w:rsidRPr="003A31C6" w:rsidRDefault="003A31C6" w:rsidP="003A31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r w:rsidRPr="003A31C6">
        <w:rPr>
          <w:rFonts w:ascii="JetBrains Mono" w:eastAsia="Times New Roman" w:hAnsi="JetBrains Mono" w:cs="Courier New"/>
          <w:color w:val="CC7832"/>
          <w:sz w:val="20"/>
          <w:szCs w:val="20"/>
        </w:rPr>
        <w:lastRenderedPageBreak/>
        <w:t xml:space="preserve">def </w:t>
      </w:r>
      <w:proofErr w:type="spellStart"/>
      <w:r w:rsidRPr="003A31C6">
        <w:rPr>
          <w:rFonts w:ascii="JetBrains Mono" w:eastAsia="Times New Roman" w:hAnsi="JetBrains Mono" w:cs="Courier New"/>
          <w:color w:val="FFC66D"/>
          <w:sz w:val="20"/>
          <w:szCs w:val="20"/>
        </w:rPr>
        <w:t>input_yes_no_choice</w:t>
      </w:r>
      <w:proofErr w:type="spellEnd"/>
      <w:r w:rsidRPr="003A31C6">
        <w:rPr>
          <w:rFonts w:ascii="JetBrains Mono" w:eastAsia="Times New Roman" w:hAnsi="JetBrains Mono" w:cs="Courier New"/>
          <w:color w:val="A9B7C6"/>
          <w:sz w:val="20"/>
          <w:szCs w:val="20"/>
        </w:rPr>
        <w:t>(</w:t>
      </w:r>
      <w:r w:rsidRPr="003A31C6">
        <w:rPr>
          <w:rFonts w:ascii="JetBrains Mono" w:eastAsia="Times New Roman" w:hAnsi="JetBrains Mono" w:cs="Courier New"/>
          <w:color w:val="94558D"/>
          <w:sz w:val="20"/>
          <w:szCs w:val="20"/>
        </w:rPr>
        <w:t>message</w:t>
      </w:r>
      <w:r w:rsidRPr="003A31C6">
        <w:rPr>
          <w:rFonts w:ascii="JetBrains Mono" w:eastAsia="Times New Roman" w:hAnsi="JetBrains Mono" w:cs="Courier New"/>
          <w:color w:val="A9B7C6"/>
          <w:sz w:val="20"/>
          <w:szCs w:val="20"/>
        </w:rPr>
        <w:t>):</w:t>
      </w:r>
      <w:r w:rsidRPr="003A31C6">
        <w:rPr>
          <w:rFonts w:ascii="JetBrains Mono" w:eastAsia="Times New Roman" w:hAnsi="JetBrains Mono" w:cs="Courier New"/>
          <w:color w:val="A9B7C6"/>
          <w:sz w:val="20"/>
          <w:szCs w:val="20"/>
        </w:rPr>
        <w:br/>
        <w:t xml:space="preserve">    </w:t>
      </w:r>
      <w:r w:rsidRPr="003A31C6">
        <w:rPr>
          <w:rFonts w:ascii="JetBrains Mono" w:eastAsia="Times New Roman" w:hAnsi="JetBrains Mono" w:cs="Courier New"/>
          <w:i/>
          <w:iCs/>
          <w:color w:val="629755"/>
          <w:sz w:val="20"/>
          <w:szCs w:val="20"/>
        </w:rPr>
        <w:t>"""  Get a yes or no choice from the user</w:t>
      </w:r>
      <w:r w:rsidRPr="003A31C6">
        <w:rPr>
          <w:rFonts w:ascii="JetBrains Mono" w:eastAsia="Times New Roman" w:hAnsi="JetBrains Mono" w:cs="Courier New"/>
          <w:i/>
          <w:iCs/>
          <w:color w:val="629755"/>
          <w:sz w:val="20"/>
          <w:szCs w:val="20"/>
        </w:rPr>
        <w:br/>
        <w:t xml:space="preserve">         param: Question to be asked of the user</w:t>
      </w:r>
      <w:r w:rsidRPr="003A31C6">
        <w:rPr>
          <w:rFonts w:ascii="JetBrains Mono" w:eastAsia="Times New Roman" w:hAnsi="JetBrains Mono" w:cs="Courier New"/>
          <w:i/>
          <w:iCs/>
          <w:color w:val="629755"/>
          <w:sz w:val="20"/>
          <w:szCs w:val="20"/>
        </w:rPr>
        <w:br/>
        <w:t xml:space="preserve">         return: y or n answer</w:t>
      </w:r>
      <w:r w:rsidRPr="003A31C6">
        <w:rPr>
          <w:rFonts w:ascii="JetBrains Mono" w:eastAsia="Times New Roman" w:hAnsi="JetBrains Mono" w:cs="Courier New"/>
          <w:i/>
          <w:iCs/>
          <w:color w:val="629755"/>
          <w:sz w:val="20"/>
          <w:szCs w:val="20"/>
        </w:rPr>
        <w:br/>
        <w:t xml:space="preserve">    """</w:t>
      </w:r>
      <w:r w:rsidRPr="003A31C6">
        <w:rPr>
          <w:rFonts w:ascii="JetBrains Mono" w:eastAsia="Times New Roman" w:hAnsi="JetBrains Mono" w:cs="Courier New"/>
          <w:i/>
          <w:iCs/>
          <w:color w:val="629755"/>
          <w:sz w:val="20"/>
          <w:szCs w:val="20"/>
        </w:rPr>
        <w:br/>
        <w:t xml:space="preserve">    </w:t>
      </w:r>
      <w:r w:rsidRPr="003A31C6">
        <w:rPr>
          <w:rFonts w:ascii="JetBrains Mono" w:eastAsia="Times New Roman" w:hAnsi="JetBrains Mono" w:cs="Courier New"/>
          <w:color w:val="CC7832"/>
          <w:sz w:val="20"/>
          <w:szCs w:val="20"/>
        </w:rPr>
        <w:t xml:space="preserve">return </w:t>
      </w:r>
      <w:r w:rsidRPr="003A31C6">
        <w:rPr>
          <w:rFonts w:ascii="JetBrains Mono" w:eastAsia="Times New Roman" w:hAnsi="JetBrains Mono" w:cs="Courier New"/>
          <w:color w:val="8888C6"/>
          <w:sz w:val="20"/>
          <w:szCs w:val="20"/>
        </w:rPr>
        <w:t>str</w:t>
      </w:r>
      <w:r w:rsidRPr="003A31C6">
        <w:rPr>
          <w:rFonts w:ascii="JetBrains Mono" w:eastAsia="Times New Roman" w:hAnsi="JetBrains Mono" w:cs="Courier New"/>
          <w:color w:val="A9B7C6"/>
          <w:sz w:val="20"/>
          <w:szCs w:val="20"/>
        </w:rPr>
        <w:t>(</w:t>
      </w:r>
      <w:r w:rsidRPr="003A31C6">
        <w:rPr>
          <w:rFonts w:ascii="JetBrains Mono" w:eastAsia="Times New Roman" w:hAnsi="JetBrains Mono" w:cs="Courier New"/>
          <w:color w:val="8888C6"/>
          <w:sz w:val="20"/>
          <w:szCs w:val="20"/>
        </w:rPr>
        <w:t>input</w:t>
      </w:r>
      <w:r w:rsidRPr="003A31C6">
        <w:rPr>
          <w:rFonts w:ascii="JetBrains Mono" w:eastAsia="Times New Roman" w:hAnsi="JetBrains Mono" w:cs="Courier New"/>
          <w:color w:val="A9B7C6"/>
          <w:sz w:val="20"/>
          <w:szCs w:val="20"/>
        </w:rPr>
        <w:t>(</w:t>
      </w:r>
      <w:r w:rsidRPr="003A31C6">
        <w:rPr>
          <w:rFonts w:ascii="JetBrains Mono" w:eastAsia="Times New Roman" w:hAnsi="JetBrains Mono" w:cs="Courier New"/>
          <w:color w:val="94558D"/>
          <w:sz w:val="20"/>
          <w:szCs w:val="20"/>
        </w:rPr>
        <w:t>message</w:t>
      </w:r>
      <w:r w:rsidRPr="003A31C6">
        <w:rPr>
          <w:rFonts w:ascii="JetBrains Mono" w:eastAsia="Times New Roman" w:hAnsi="JetBrains Mono" w:cs="Courier New"/>
          <w:color w:val="A9B7C6"/>
          <w:sz w:val="20"/>
          <w:szCs w:val="20"/>
        </w:rPr>
        <w:t>)).strip().lower()</w:t>
      </w:r>
    </w:p>
    <w:p w14:paraId="1C3F64A8" w14:textId="550A4C13" w:rsidR="00587268" w:rsidRDefault="003A31C6" w:rsidP="00D67ECE">
      <w:pPr>
        <w:pStyle w:val="Caption"/>
      </w:pPr>
      <w:bookmarkStart w:id="10" w:name="_Ref41212741"/>
      <w:r>
        <w:t xml:space="preserve">Figure </w:t>
      </w:r>
      <w:r w:rsidR="00FB344C">
        <w:fldChar w:fldCharType="begin"/>
      </w:r>
      <w:r w:rsidR="00FB344C">
        <w:instrText xml:space="preserve"> SEQ Figure \* ARABIC </w:instrText>
      </w:r>
      <w:r w:rsidR="00FB344C">
        <w:fldChar w:fldCharType="separate"/>
      </w:r>
      <w:r w:rsidR="00220939">
        <w:rPr>
          <w:noProof/>
        </w:rPr>
        <w:t>11</w:t>
      </w:r>
      <w:r w:rsidR="00FB344C">
        <w:rPr>
          <w:noProof/>
        </w:rPr>
        <w:fldChar w:fldCharType="end"/>
      </w:r>
      <w:bookmarkEnd w:id="10"/>
      <w:r>
        <w:t xml:space="preserve"> - Function to Get a Yes or No Answer from the User</w:t>
      </w:r>
    </w:p>
    <w:p w14:paraId="2D185845" w14:textId="57307C87" w:rsidR="00587268" w:rsidRDefault="00587268" w:rsidP="00587268">
      <w:pPr>
        <w:pStyle w:val="Heading1"/>
      </w:pPr>
      <w:r>
        <w:t>Getting the Task to be Removed</w:t>
      </w:r>
    </w:p>
    <w:p w14:paraId="7A26272C" w14:textId="24B9C4E9" w:rsidR="00587268" w:rsidRDefault="00587268" w:rsidP="00587268"/>
    <w:p w14:paraId="05C3F74A" w14:textId="4AD3C8D8" w:rsidR="00587268" w:rsidRDefault="00587268" w:rsidP="00587268">
      <w:r>
        <w:t xml:space="preserve">To get the task to be removed, the parameter in the function would be none and the returned value </w:t>
      </w:r>
      <w:r w:rsidR="00220AEE">
        <w:t>would</w:t>
      </w:r>
      <w:r>
        <w:t xml:space="preserve"> be the string containing the task to be removed.  The code is shown in </w:t>
      </w:r>
      <w:r>
        <w:fldChar w:fldCharType="begin"/>
      </w:r>
      <w:r>
        <w:instrText xml:space="preserve"> REF _Ref41213919 \h </w:instrText>
      </w:r>
      <w:r>
        <w:fldChar w:fldCharType="separate"/>
      </w:r>
      <w:r>
        <w:t xml:space="preserve">Figure </w:t>
      </w:r>
      <w:r>
        <w:rPr>
          <w:noProof/>
        </w:rPr>
        <w:t>12</w:t>
      </w:r>
      <w:r>
        <w:fldChar w:fldCharType="end"/>
      </w:r>
      <w:r>
        <w:t>.</w:t>
      </w:r>
    </w:p>
    <w:p w14:paraId="6EAAABB8" w14:textId="248AB379" w:rsidR="00587268" w:rsidRDefault="00587268" w:rsidP="00587268"/>
    <w:p w14:paraId="2DD780FA" w14:textId="77777777" w:rsidR="00587268" w:rsidRPr="00587268" w:rsidRDefault="00587268" w:rsidP="005872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r w:rsidRPr="00587268">
        <w:rPr>
          <w:rFonts w:ascii="JetBrains Mono" w:eastAsia="Times New Roman" w:hAnsi="JetBrains Mono" w:cs="Courier New"/>
          <w:color w:val="BBB529"/>
          <w:sz w:val="20"/>
          <w:szCs w:val="20"/>
        </w:rPr>
        <w:t>@</w:t>
      </w:r>
      <w:proofErr w:type="spellStart"/>
      <w:r w:rsidRPr="00587268">
        <w:rPr>
          <w:rFonts w:ascii="JetBrains Mono" w:eastAsia="Times New Roman" w:hAnsi="JetBrains Mono" w:cs="Courier New"/>
          <w:color w:val="BBB529"/>
          <w:sz w:val="20"/>
          <w:szCs w:val="20"/>
        </w:rPr>
        <w:t>staticmethod</w:t>
      </w:r>
      <w:proofErr w:type="spellEnd"/>
      <w:r w:rsidRPr="00587268">
        <w:rPr>
          <w:rFonts w:ascii="JetBrains Mono" w:eastAsia="Times New Roman" w:hAnsi="JetBrains Mono" w:cs="Courier New"/>
          <w:color w:val="BBB529"/>
          <w:sz w:val="20"/>
          <w:szCs w:val="20"/>
        </w:rPr>
        <w:br/>
      </w:r>
      <w:r w:rsidRPr="00587268">
        <w:rPr>
          <w:rFonts w:ascii="JetBrains Mono" w:eastAsia="Times New Roman" w:hAnsi="JetBrains Mono" w:cs="Courier New"/>
          <w:color w:val="CC7832"/>
          <w:sz w:val="20"/>
          <w:szCs w:val="20"/>
        </w:rPr>
        <w:t xml:space="preserve">def </w:t>
      </w:r>
      <w:proofErr w:type="spellStart"/>
      <w:r w:rsidRPr="00587268">
        <w:rPr>
          <w:rFonts w:ascii="JetBrains Mono" w:eastAsia="Times New Roman" w:hAnsi="JetBrains Mono" w:cs="Courier New"/>
          <w:color w:val="FFC66D"/>
          <w:sz w:val="20"/>
          <w:szCs w:val="20"/>
        </w:rPr>
        <w:t>input_task_to_</w:t>
      </w:r>
      <w:proofErr w:type="gramStart"/>
      <w:r w:rsidRPr="00587268">
        <w:rPr>
          <w:rFonts w:ascii="JetBrains Mono" w:eastAsia="Times New Roman" w:hAnsi="JetBrains Mono" w:cs="Courier New"/>
          <w:color w:val="FFC66D"/>
          <w:sz w:val="20"/>
          <w:szCs w:val="20"/>
        </w:rPr>
        <w:t>remove</w:t>
      </w:r>
      <w:proofErr w:type="spellEnd"/>
      <w:r w:rsidRPr="00587268">
        <w:rPr>
          <w:rFonts w:ascii="JetBrains Mono" w:eastAsia="Times New Roman" w:hAnsi="JetBrains Mono" w:cs="Courier New"/>
          <w:color w:val="A9B7C6"/>
          <w:sz w:val="20"/>
          <w:szCs w:val="20"/>
        </w:rPr>
        <w:t>(</w:t>
      </w:r>
      <w:proofErr w:type="gramEnd"/>
      <w:r w:rsidRPr="00587268">
        <w:rPr>
          <w:rFonts w:ascii="JetBrains Mono" w:eastAsia="Times New Roman" w:hAnsi="JetBrains Mono" w:cs="Courier New"/>
          <w:color w:val="A9B7C6"/>
          <w:sz w:val="20"/>
          <w:szCs w:val="20"/>
        </w:rPr>
        <w:t>):</w:t>
      </w:r>
      <w:r w:rsidRPr="00587268">
        <w:rPr>
          <w:rFonts w:ascii="JetBrains Mono" w:eastAsia="Times New Roman" w:hAnsi="JetBrains Mono" w:cs="Courier New"/>
          <w:color w:val="A9B7C6"/>
          <w:sz w:val="20"/>
          <w:szCs w:val="20"/>
        </w:rPr>
        <w:br/>
        <w:t xml:space="preserve">    remove = </w:t>
      </w:r>
      <w:r w:rsidRPr="00587268">
        <w:rPr>
          <w:rFonts w:ascii="JetBrains Mono" w:eastAsia="Times New Roman" w:hAnsi="JetBrains Mono" w:cs="Courier New"/>
          <w:color w:val="8888C6"/>
          <w:sz w:val="20"/>
          <w:szCs w:val="20"/>
        </w:rPr>
        <w:t>input</w:t>
      </w:r>
      <w:r w:rsidRPr="00587268">
        <w:rPr>
          <w:rFonts w:ascii="JetBrains Mono" w:eastAsia="Times New Roman" w:hAnsi="JetBrains Mono" w:cs="Courier New"/>
          <w:color w:val="A9B7C6"/>
          <w:sz w:val="20"/>
          <w:szCs w:val="20"/>
        </w:rPr>
        <w:t>(</w:t>
      </w:r>
      <w:r w:rsidRPr="00587268">
        <w:rPr>
          <w:rFonts w:ascii="JetBrains Mono" w:eastAsia="Times New Roman" w:hAnsi="JetBrains Mono" w:cs="Courier New"/>
          <w:color w:val="6A8759"/>
          <w:sz w:val="20"/>
          <w:szCs w:val="20"/>
        </w:rPr>
        <w:t xml:space="preserve">"Which TASK would you like removed? - </w:t>
      </w:r>
      <w:proofErr w:type="gramStart"/>
      <w:r w:rsidRPr="00587268">
        <w:rPr>
          <w:rFonts w:ascii="JetBrains Mono" w:eastAsia="Times New Roman" w:hAnsi="JetBrains Mono" w:cs="Courier New"/>
          <w:color w:val="6A8759"/>
          <w:sz w:val="20"/>
          <w:szCs w:val="20"/>
        </w:rPr>
        <w:t>"</w:t>
      </w:r>
      <w:r w:rsidRPr="00587268">
        <w:rPr>
          <w:rFonts w:ascii="JetBrains Mono" w:eastAsia="Times New Roman" w:hAnsi="JetBrains Mono" w:cs="Courier New"/>
          <w:color w:val="A9B7C6"/>
          <w:sz w:val="20"/>
          <w:szCs w:val="20"/>
        </w:rPr>
        <w:t xml:space="preserve">)  </w:t>
      </w:r>
      <w:r w:rsidRPr="00587268">
        <w:rPr>
          <w:rFonts w:ascii="JetBrains Mono" w:eastAsia="Times New Roman" w:hAnsi="JetBrains Mono" w:cs="Courier New"/>
          <w:color w:val="808080"/>
          <w:sz w:val="20"/>
          <w:szCs w:val="20"/>
        </w:rPr>
        <w:t>#</w:t>
      </w:r>
      <w:proofErr w:type="gramEnd"/>
      <w:r w:rsidRPr="00587268">
        <w:rPr>
          <w:rFonts w:ascii="JetBrains Mono" w:eastAsia="Times New Roman" w:hAnsi="JetBrains Mono" w:cs="Courier New"/>
          <w:color w:val="808080"/>
          <w:sz w:val="20"/>
          <w:szCs w:val="20"/>
        </w:rPr>
        <w:t xml:space="preserve"> get task user wants deleted</w:t>
      </w:r>
      <w:r w:rsidRPr="00587268">
        <w:rPr>
          <w:rFonts w:ascii="JetBrains Mono" w:eastAsia="Times New Roman" w:hAnsi="JetBrains Mono" w:cs="Courier New"/>
          <w:color w:val="808080"/>
          <w:sz w:val="20"/>
          <w:szCs w:val="20"/>
        </w:rPr>
        <w:br/>
        <w:t xml:space="preserve">    </w:t>
      </w:r>
      <w:r w:rsidRPr="00587268">
        <w:rPr>
          <w:rFonts w:ascii="JetBrains Mono" w:eastAsia="Times New Roman" w:hAnsi="JetBrains Mono" w:cs="Courier New"/>
          <w:color w:val="CC7832"/>
          <w:sz w:val="20"/>
          <w:szCs w:val="20"/>
        </w:rPr>
        <w:t xml:space="preserve">return </w:t>
      </w:r>
      <w:r w:rsidRPr="00587268">
        <w:rPr>
          <w:rFonts w:ascii="JetBrains Mono" w:eastAsia="Times New Roman" w:hAnsi="JetBrains Mono" w:cs="Courier New"/>
          <w:color w:val="A9B7C6"/>
          <w:sz w:val="20"/>
          <w:szCs w:val="20"/>
        </w:rPr>
        <w:t>(remove)</w:t>
      </w:r>
    </w:p>
    <w:p w14:paraId="7813E5B9" w14:textId="20441F82" w:rsidR="00587268" w:rsidRDefault="00587268" w:rsidP="00587268">
      <w:pPr>
        <w:pStyle w:val="Caption"/>
      </w:pPr>
      <w:bookmarkStart w:id="11" w:name="_Ref41213919"/>
      <w:r>
        <w:t xml:space="preserve">Figure </w:t>
      </w:r>
      <w:r w:rsidR="00FB344C">
        <w:fldChar w:fldCharType="begin"/>
      </w:r>
      <w:r w:rsidR="00FB344C">
        <w:instrText xml:space="preserve"> SEQ Figure \* ARABIC </w:instrText>
      </w:r>
      <w:r w:rsidR="00FB344C">
        <w:fldChar w:fldCharType="separate"/>
      </w:r>
      <w:r w:rsidR="00220939">
        <w:rPr>
          <w:noProof/>
        </w:rPr>
        <w:t>12</w:t>
      </w:r>
      <w:r w:rsidR="00FB344C">
        <w:rPr>
          <w:noProof/>
        </w:rPr>
        <w:fldChar w:fldCharType="end"/>
      </w:r>
      <w:bookmarkEnd w:id="11"/>
      <w:r>
        <w:t xml:space="preserve"> - Function to Get Task User Wants to Remove</w:t>
      </w:r>
    </w:p>
    <w:p w14:paraId="5F86F9B8" w14:textId="0BE91AC4" w:rsidR="00587268" w:rsidRDefault="00587268" w:rsidP="00587268">
      <w:r>
        <w:t xml:space="preserve">The call to the function is shown in </w:t>
      </w:r>
      <w:r>
        <w:fldChar w:fldCharType="begin"/>
      </w:r>
      <w:r>
        <w:instrText xml:space="preserve"> REF _Ref41213980 \h </w:instrText>
      </w:r>
      <w:r>
        <w:fldChar w:fldCharType="separate"/>
      </w:r>
      <w:r>
        <w:t xml:space="preserve">Figure </w:t>
      </w:r>
      <w:r>
        <w:rPr>
          <w:noProof/>
        </w:rPr>
        <w:t>13</w:t>
      </w:r>
      <w:r>
        <w:fldChar w:fldCharType="end"/>
      </w:r>
      <w:r>
        <w:t>.</w:t>
      </w:r>
    </w:p>
    <w:p w14:paraId="6570067F" w14:textId="77777777" w:rsidR="00587268" w:rsidRPr="00587268" w:rsidRDefault="00587268" w:rsidP="005872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proofErr w:type="spellStart"/>
      <w:r w:rsidRPr="00587268">
        <w:rPr>
          <w:rFonts w:ascii="JetBrains Mono" w:eastAsia="Times New Roman" w:hAnsi="JetBrains Mono" w:cs="Courier New"/>
          <w:color w:val="A9B7C6"/>
          <w:sz w:val="20"/>
          <w:szCs w:val="20"/>
        </w:rPr>
        <w:t>strKeyToRemove</w:t>
      </w:r>
      <w:proofErr w:type="spellEnd"/>
      <w:r w:rsidRPr="00587268">
        <w:rPr>
          <w:rFonts w:ascii="JetBrains Mono" w:eastAsia="Times New Roman" w:hAnsi="JetBrains Mono" w:cs="Courier New"/>
          <w:color w:val="A9B7C6"/>
          <w:sz w:val="20"/>
          <w:szCs w:val="20"/>
        </w:rPr>
        <w:t xml:space="preserve"> = </w:t>
      </w:r>
      <w:proofErr w:type="spellStart"/>
      <w:proofErr w:type="gramStart"/>
      <w:r w:rsidRPr="00587268">
        <w:rPr>
          <w:rFonts w:ascii="JetBrains Mono" w:eastAsia="Times New Roman" w:hAnsi="JetBrains Mono" w:cs="Courier New"/>
          <w:color w:val="A9B7C6"/>
          <w:sz w:val="20"/>
          <w:szCs w:val="20"/>
        </w:rPr>
        <w:t>IO.input</w:t>
      </w:r>
      <w:proofErr w:type="gramEnd"/>
      <w:r w:rsidRPr="00587268">
        <w:rPr>
          <w:rFonts w:ascii="JetBrains Mono" w:eastAsia="Times New Roman" w:hAnsi="JetBrains Mono" w:cs="Courier New"/>
          <w:color w:val="A9B7C6"/>
          <w:sz w:val="20"/>
          <w:szCs w:val="20"/>
        </w:rPr>
        <w:t>_task_to_remove</w:t>
      </w:r>
      <w:proofErr w:type="spellEnd"/>
      <w:r w:rsidRPr="00587268">
        <w:rPr>
          <w:rFonts w:ascii="JetBrains Mono" w:eastAsia="Times New Roman" w:hAnsi="JetBrains Mono" w:cs="Courier New"/>
          <w:color w:val="A9B7C6"/>
          <w:sz w:val="20"/>
          <w:szCs w:val="20"/>
        </w:rPr>
        <w:t xml:space="preserve">() </w:t>
      </w:r>
      <w:r w:rsidRPr="00587268">
        <w:rPr>
          <w:rFonts w:ascii="JetBrains Mono" w:eastAsia="Times New Roman" w:hAnsi="JetBrains Mono" w:cs="Courier New"/>
          <w:color w:val="808080"/>
          <w:sz w:val="20"/>
          <w:szCs w:val="20"/>
        </w:rPr>
        <w:t># get task user wants deleted</w:t>
      </w:r>
    </w:p>
    <w:p w14:paraId="2AFFB8B6" w14:textId="759201DD" w:rsidR="00587268" w:rsidRPr="00587268" w:rsidRDefault="00587268" w:rsidP="00587268">
      <w:pPr>
        <w:pStyle w:val="Caption"/>
      </w:pPr>
      <w:bookmarkStart w:id="12" w:name="_Ref41213980"/>
      <w:r>
        <w:t xml:space="preserve">Figure </w:t>
      </w:r>
      <w:r w:rsidR="00FB344C">
        <w:fldChar w:fldCharType="begin"/>
      </w:r>
      <w:r w:rsidR="00FB344C">
        <w:instrText xml:space="preserve"> SEQ Figure \* ARABIC </w:instrText>
      </w:r>
      <w:r w:rsidR="00FB344C">
        <w:fldChar w:fldCharType="separate"/>
      </w:r>
      <w:r w:rsidR="00220939">
        <w:rPr>
          <w:noProof/>
        </w:rPr>
        <w:t>13</w:t>
      </w:r>
      <w:r w:rsidR="00FB344C">
        <w:rPr>
          <w:noProof/>
        </w:rPr>
        <w:fldChar w:fldCharType="end"/>
      </w:r>
      <w:bookmarkEnd w:id="12"/>
      <w:r>
        <w:t xml:space="preserve"> - Calling the Function to Get the Task to be Removed</w:t>
      </w:r>
    </w:p>
    <w:p w14:paraId="12CEEE7F" w14:textId="1C9E5E95" w:rsidR="003A31C6" w:rsidRDefault="00802B3F" w:rsidP="00802B3F">
      <w:pPr>
        <w:pStyle w:val="Heading1"/>
      </w:pPr>
      <w:r>
        <w:t>Removing the Task</w:t>
      </w:r>
    </w:p>
    <w:p w14:paraId="029F28F7" w14:textId="6ED5DF1D" w:rsidR="00802B3F" w:rsidRDefault="00802B3F" w:rsidP="003A31C6">
      <w:r>
        <w:t>To remove the task, the parameter the function needs are the string of the item to be removed, and the list of tasks.  What should be returned is the new revised task list.</w:t>
      </w:r>
      <w:r w:rsidR="00604E0A">
        <w:t xml:space="preserve">  The code is shown in </w:t>
      </w:r>
      <w:r w:rsidR="00604E0A">
        <w:fldChar w:fldCharType="begin"/>
      </w:r>
      <w:r w:rsidR="00604E0A">
        <w:instrText xml:space="preserve"> REF _Ref41247962 \h </w:instrText>
      </w:r>
      <w:r w:rsidR="00604E0A">
        <w:fldChar w:fldCharType="separate"/>
      </w:r>
      <w:r w:rsidR="00604E0A">
        <w:t xml:space="preserve">Figure </w:t>
      </w:r>
      <w:r w:rsidR="00604E0A">
        <w:rPr>
          <w:noProof/>
        </w:rPr>
        <w:t>14</w:t>
      </w:r>
      <w:r w:rsidR="00604E0A">
        <w:fldChar w:fldCharType="end"/>
      </w:r>
      <w:r w:rsidR="00D27042">
        <w:t>.</w:t>
      </w:r>
    </w:p>
    <w:p w14:paraId="1DDD49AF" w14:textId="77777777" w:rsidR="00D27042" w:rsidRDefault="00D27042" w:rsidP="003A31C6"/>
    <w:p w14:paraId="7E2585EF" w14:textId="4D6072A6" w:rsidR="006E5238" w:rsidRPr="00D27042" w:rsidRDefault="00D27042" w:rsidP="00D270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r w:rsidRPr="00D27042">
        <w:rPr>
          <w:rFonts w:ascii="JetBrains Mono" w:eastAsia="Times New Roman" w:hAnsi="JetBrains Mono" w:cs="Courier New"/>
          <w:color w:val="BBB529"/>
          <w:sz w:val="20"/>
          <w:szCs w:val="20"/>
        </w:rPr>
        <w:t>@</w:t>
      </w:r>
      <w:proofErr w:type="spellStart"/>
      <w:r w:rsidRPr="00D27042">
        <w:rPr>
          <w:rFonts w:ascii="JetBrains Mono" w:eastAsia="Times New Roman" w:hAnsi="JetBrains Mono" w:cs="Courier New"/>
          <w:color w:val="BBB529"/>
          <w:sz w:val="20"/>
          <w:szCs w:val="20"/>
        </w:rPr>
        <w:t>staticmethod</w:t>
      </w:r>
      <w:proofErr w:type="spellEnd"/>
      <w:r w:rsidRPr="00D27042">
        <w:rPr>
          <w:rFonts w:ascii="JetBrains Mono" w:eastAsia="Times New Roman" w:hAnsi="JetBrains Mono" w:cs="Courier New"/>
          <w:color w:val="BBB529"/>
          <w:sz w:val="20"/>
          <w:szCs w:val="20"/>
        </w:rPr>
        <w:br/>
      </w:r>
      <w:r w:rsidRPr="00D27042">
        <w:rPr>
          <w:rFonts w:ascii="JetBrains Mono" w:eastAsia="Times New Roman" w:hAnsi="JetBrains Mono" w:cs="Courier New"/>
          <w:color w:val="CC7832"/>
          <w:sz w:val="20"/>
          <w:szCs w:val="20"/>
        </w:rPr>
        <w:t xml:space="preserve">def </w:t>
      </w:r>
      <w:proofErr w:type="spellStart"/>
      <w:r w:rsidRPr="00D27042">
        <w:rPr>
          <w:rFonts w:ascii="JetBrains Mono" w:eastAsia="Times New Roman" w:hAnsi="JetBrains Mono" w:cs="Courier New"/>
          <w:color w:val="FFC66D"/>
          <w:sz w:val="20"/>
          <w:szCs w:val="20"/>
        </w:rPr>
        <w:t>remove_data_from_list</w:t>
      </w:r>
      <w:proofErr w:type="spellEnd"/>
      <w:r w:rsidRPr="00D27042">
        <w:rPr>
          <w:rFonts w:ascii="JetBrains Mono" w:eastAsia="Times New Roman" w:hAnsi="JetBrains Mono" w:cs="Courier New"/>
          <w:color w:val="A9B7C6"/>
          <w:sz w:val="20"/>
          <w:szCs w:val="20"/>
        </w:rPr>
        <w:t>(</w:t>
      </w:r>
      <w:r w:rsidRPr="00D27042">
        <w:rPr>
          <w:rFonts w:ascii="JetBrains Mono" w:eastAsia="Times New Roman" w:hAnsi="JetBrains Mono" w:cs="Courier New"/>
          <w:color w:val="72737A"/>
          <w:sz w:val="20"/>
          <w:szCs w:val="20"/>
        </w:rPr>
        <w:t>task</w:t>
      </w:r>
      <w:r w:rsidRPr="00D27042">
        <w:rPr>
          <w:rFonts w:ascii="JetBrains Mono" w:eastAsia="Times New Roman" w:hAnsi="JetBrains Mono" w:cs="Courier New"/>
          <w:color w:val="CC7832"/>
          <w:sz w:val="20"/>
          <w:szCs w:val="20"/>
        </w:rPr>
        <w:t xml:space="preserve">, </w:t>
      </w:r>
      <w:proofErr w:type="spellStart"/>
      <w:r w:rsidRPr="00D27042">
        <w:rPr>
          <w:rFonts w:ascii="JetBrains Mono" w:eastAsia="Times New Roman" w:hAnsi="JetBrains Mono" w:cs="Courier New"/>
          <w:color w:val="A9B7C6"/>
          <w:sz w:val="20"/>
          <w:szCs w:val="20"/>
        </w:rPr>
        <w:t>list_of_rows</w:t>
      </w:r>
      <w:proofErr w:type="spellEnd"/>
      <w:r w:rsidRPr="00D27042">
        <w:rPr>
          <w:rFonts w:ascii="JetBrains Mono" w:eastAsia="Times New Roman" w:hAnsi="JetBrains Mono" w:cs="Courier New"/>
          <w:color w:val="CC7832"/>
          <w:sz w:val="20"/>
          <w:szCs w:val="20"/>
        </w:rPr>
        <w:t xml:space="preserve">, </w:t>
      </w:r>
      <w:proofErr w:type="spellStart"/>
      <w:r w:rsidRPr="00D27042">
        <w:rPr>
          <w:rFonts w:ascii="JetBrains Mono" w:eastAsia="Times New Roman" w:hAnsi="JetBrains Mono" w:cs="Courier New"/>
          <w:color w:val="A9B7C6"/>
          <w:sz w:val="20"/>
          <w:szCs w:val="20"/>
        </w:rPr>
        <w:t>item_removed</w:t>
      </w:r>
      <w:proofErr w:type="spellEnd"/>
      <w:r w:rsidRPr="00D27042">
        <w:rPr>
          <w:rFonts w:ascii="JetBrains Mono" w:eastAsia="Times New Roman" w:hAnsi="JetBrains Mono" w:cs="Courier New"/>
          <w:color w:val="A9B7C6"/>
          <w:sz w:val="20"/>
          <w:szCs w:val="20"/>
        </w:rPr>
        <w:t>):</w:t>
      </w:r>
      <w:r w:rsidRPr="00D27042">
        <w:rPr>
          <w:rFonts w:ascii="JetBrains Mono" w:eastAsia="Times New Roman" w:hAnsi="JetBrains Mono" w:cs="Courier New"/>
          <w:color w:val="A9B7C6"/>
          <w:sz w:val="20"/>
          <w:szCs w:val="20"/>
        </w:rPr>
        <w:br/>
        <w:t xml:space="preserve">    </w:t>
      </w:r>
      <w:proofErr w:type="spellStart"/>
      <w:r w:rsidRPr="00D27042">
        <w:rPr>
          <w:rFonts w:ascii="JetBrains Mono" w:eastAsia="Times New Roman" w:hAnsi="JetBrains Mono" w:cs="Courier New"/>
          <w:color w:val="A9B7C6"/>
          <w:sz w:val="20"/>
          <w:szCs w:val="20"/>
        </w:rPr>
        <w:t>intRowNumber</w:t>
      </w:r>
      <w:proofErr w:type="spellEnd"/>
      <w:r w:rsidRPr="00D27042">
        <w:rPr>
          <w:rFonts w:ascii="JetBrains Mono" w:eastAsia="Times New Roman" w:hAnsi="JetBrains Mono" w:cs="Courier New"/>
          <w:color w:val="A9B7C6"/>
          <w:sz w:val="20"/>
          <w:szCs w:val="20"/>
        </w:rPr>
        <w:t xml:space="preserve"> = </w:t>
      </w:r>
      <w:r w:rsidRPr="00D27042">
        <w:rPr>
          <w:rFonts w:ascii="JetBrains Mono" w:eastAsia="Times New Roman" w:hAnsi="JetBrains Mono" w:cs="Courier New"/>
          <w:color w:val="6897BB"/>
          <w:sz w:val="20"/>
          <w:szCs w:val="20"/>
        </w:rPr>
        <w:t xml:space="preserve">0  </w:t>
      </w:r>
      <w:r w:rsidRPr="00D27042">
        <w:rPr>
          <w:rFonts w:ascii="JetBrains Mono" w:eastAsia="Times New Roman" w:hAnsi="JetBrains Mono" w:cs="Courier New"/>
          <w:color w:val="808080"/>
          <w:sz w:val="20"/>
          <w:szCs w:val="20"/>
        </w:rPr>
        <w:t># Create a counter to identify the current dictionary row in the loop</w:t>
      </w:r>
      <w:r w:rsidRPr="00D27042">
        <w:rPr>
          <w:rFonts w:ascii="JetBrains Mono" w:eastAsia="Times New Roman" w:hAnsi="JetBrains Mono" w:cs="Courier New"/>
          <w:color w:val="808080"/>
          <w:sz w:val="20"/>
          <w:szCs w:val="20"/>
        </w:rPr>
        <w:br/>
      </w:r>
      <w:r w:rsidRPr="00D27042">
        <w:rPr>
          <w:rFonts w:ascii="JetBrains Mono" w:eastAsia="Times New Roman" w:hAnsi="JetBrains Mono" w:cs="Courier New"/>
          <w:color w:val="808080"/>
          <w:sz w:val="20"/>
          <w:szCs w:val="20"/>
        </w:rPr>
        <w:br/>
        <w:t xml:space="preserve">    # Step 3.3.b - Search though the table or rows for a match to the user's input</w:t>
      </w:r>
      <w:r w:rsidRPr="00D27042">
        <w:rPr>
          <w:rFonts w:ascii="JetBrains Mono" w:eastAsia="Times New Roman" w:hAnsi="JetBrains Mono" w:cs="Courier New"/>
          <w:color w:val="808080"/>
          <w:sz w:val="20"/>
          <w:szCs w:val="20"/>
        </w:rPr>
        <w:br/>
        <w:t xml:space="preserve">    </w:t>
      </w:r>
      <w:r w:rsidRPr="00D27042">
        <w:rPr>
          <w:rFonts w:ascii="JetBrains Mono" w:eastAsia="Times New Roman" w:hAnsi="JetBrains Mono" w:cs="Courier New"/>
          <w:color w:val="CC7832"/>
          <w:sz w:val="20"/>
          <w:szCs w:val="20"/>
        </w:rPr>
        <w:t xml:space="preserve">while </w:t>
      </w:r>
      <w:r w:rsidRPr="00D27042">
        <w:rPr>
          <w:rFonts w:ascii="JetBrains Mono" w:eastAsia="Times New Roman" w:hAnsi="JetBrains Mono" w:cs="Courier New"/>
          <w:color w:val="A9B7C6"/>
          <w:sz w:val="20"/>
          <w:szCs w:val="20"/>
        </w:rPr>
        <w:t>(</w:t>
      </w:r>
      <w:proofErr w:type="spellStart"/>
      <w:r w:rsidRPr="00D27042">
        <w:rPr>
          <w:rFonts w:ascii="JetBrains Mono" w:eastAsia="Times New Roman" w:hAnsi="JetBrains Mono" w:cs="Courier New"/>
          <w:color w:val="A9B7C6"/>
          <w:sz w:val="20"/>
          <w:szCs w:val="20"/>
        </w:rPr>
        <w:t>intRowNumber</w:t>
      </w:r>
      <w:proofErr w:type="spellEnd"/>
      <w:r w:rsidRPr="00D27042">
        <w:rPr>
          <w:rFonts w:ascii="JetBrains Mono" w:eastAsia="Times New Roman" w:hAnsi="JetBrains Mono" w:cs="Courier New"/>
          <w:color w:val="A9B7C6"/>
          <w:sz w:val="20"/>
          <w:szCs w:val="20"/>
        </w:rPr>
        <w:t xml:space="preserve"> &lt; </w:t>
      </w:r>
      <w:proofErr w:type="spellStart"/>
      <w:r w:rsidRPr="00D27042">
        <w:rPr>
          <w:rFonts w:ascii="JetBrains Mono" w:eastAsia="Times New Roman" w:hAnsi="JetBrains Mono" w:cs="Courier New"/>
          <w:color w:val="8888C6"/>
          <w:sz w:val="20"/>
          <w:szCs w:val="20"/>
        </w:rPr>
        <w:t>len</w:t>
      </w:r>
      <w:proofErr w:type="spellEnd"/>
      <w:r w:rsidRPr="00D27042">
        <w:rPr>
          <w:rFonts w:ascii="JetBrains Mono" w:eastAsia="Times New Roman" w:hAnsi="JetBrains Mono" w:cs="Courier New"/>
          <w:color w:val="A9B7C6"/>
          <w:sz w:val="20"/>
          <w:szCs w:val="20"/>
        </w:rPr>
        <w:t>(</w:t>
      </w:r>
      <w:proofErr w:type="spellStart"/>
      <w:r w:rsidRPr="00D27042">
        <w:rPr>
          <w:rFonts w:ascii="JetBrains Mono" w:eastAsia="Times New Roman" w:hAnsi="JetBrains Mono" w:cs="Courier New"/>
          <w:color w:val="A9B7C6"/>
          <w:sz w:val="20"/>
          <w:szCs w:val="20"/>
        </w:rPr>
        <w:t>lstTable</w:t>
      </w:r>
      <w:proofErr w:type="spellEnd"/>
      <w:r w:rsidRPr="00D27042">
        <w:rPr>
          <w:rFonts w:ascii="JetBrains Mono" w:eastAsia="Times New Roman" w:hAnsi="JetBrains Mono" w:cs="Courier New"/>
          <w:color w:val="A9B7C6"/>
          <w:sz w:val="20"/>
          <w:szCs w:val="20"/>
        </w:rPr>
        <w:t>)):</w:t>
      </w:r>
      <w:r w:rsidRPr="00D27042">
        <w:rPr>
          <w:rFonts w:ascii="JetBrains Mono" w:eastAsia="Times New Roman" w:hAnsi="JetBrains Mono" w:cs="Courier New"/>
          <w:color w:val="A9B7C6"/>
          <w:sz w:val="20"/>
          <w:szCs w:val="20"/>
        </w:rPr>
        <w:br/>
        <w:t xml:space="preserve">        </w:t>
      </w:r>
      <w:r w:rsidRPr="00D27042">
        <w:rPr>
          <w:rFonts w:ascii="JetBrains Mono" w:eastAsia="Times New Roman" w:hAnsi="JetBrains Mono" w:cs="Courier New"/>
          <w:color w:val="CC7832"/>
          <w:sz w:val="20"/>
          <w:szCs w:val="20"/>
        </w:rPr>
        <w:t xml:space="preserve">if </w:t>
      </w:r>
      <w:r w:rsidRPr="00D27042">
        <w:rPr>
          <w:rFonts w:ascii="JetBrains Mono" w:eastAsia="Times New Roman" w:hAnsi="JetBrains Mono" w:cs="Courier New"/>
          <w:color w:val="A9B7C6"/>
          <w:sz w:val="20"/>
          <w:szCs w:val="20"/>
        </w:rPr>
        <w:t>(</w:t>
      </w:r>
      <w:proofErr w:type="spellStart"/>
      <w:r w:rsidRPr="00D27042">
        <w:rPr>
          <w:rFonts w:ascii="JetBrains Mono" w:eastAsia="Times New Roman" w:hAnsi="JetBrains Mono" w:cs="Courier New"/>
          <w:color w:val="A9B7C6"/>
          <w:sz w:val="20"/>
          <w:szCs w:val="20"/>
        </w:rPr>
        <w:t>strKeyToRemove</w:t>
      </w:r>
      <w:proofErr w:type="spellEnd"/>
      <w:r w:rsidRPr="00D27042">
        <w:rPr>
          <w:rFonts w:ascii="JetBrains Mono" w:eastAsia="Times New Roman" w:hAnsi="JetBrains Mono" w:cs="Courier New"/>
          <w:color w:val="A9B7C6"/>
          <w:sz w:val="20"/>
          <w:szCs w:val="20"/>
        </w:rPr>
        <w:t xml:space="preserve"> == </w:t>
      </w:r>
      <w:r w:rsidRPr="00D27042">
        <w:rPr>
          <w:rFonts w:ascii="JetBrains Mono" w:eastAsia="Times New Roman" w:hAnsi="JetBrains Mono" w:cs="Courier New"/>
          <w:color w:val="8888C6"/>
          <w:sz w:val="20"/>
          <w:szCs w:val="20"/>
        </w:rPr>
        <w:t>str</w:t>
      </w:r>
      <w:r w:rsidRPr="00D27042">
        <w:rPr>
          <w:rFonts w:ascii="JetBrains Mono" w:eastAsia="Times New Roman" w:hAnsi="JetBrains Mono" w:cs="Courier New"/>
          <w:color w:val="A9B7C6"/>
          <w:sz w:val="20"/>
          <w:szCs w:val="20"/>
        </w:rPr>
        <w:t>(</w:t>
      </w:r>
      <w:r w:rsidRPr="00D27042">
        <w:rPr>
          <w:rFonts w:ascii="JetBrains Mono" w:eastAsia="Times New Roman" w:hAnsi="JetBrains Mono" w:cs="Courier New"/>
          <w:color w:val="8888C6"/>
          <w:sz w:val="20"/>
          <w:szCs w:val="20"/>
        </w:rPr>
        <w:t>list</w:t>
      </w:r>
      <w:r w:rsidRPr="00D27042">
        <w:rPr>
          <w:rFonts w:ascii="JetBrains Mono" w:eastAsia="Times New Roman" w:hAnsi="JetBrains Mono" w:cs="Courier New"/>
          <w:color w:val="A9B7C6"/>
          <w:sz w:val="20"/>
          <w:szCs w:val="20"/>
        </w:rPr>
        <w:t>(</w:t>
      </w:r>
      <w:proofErr w:type="spellStart"/>
      <w:r w:rsidRPr="00D27042">
        <w:rPr>
          <w:rFonts w:ascii="JetBrains Mono" w:eastAsia="Times New Roman" w:hAnsi="JetBrains Mono" w:cs="Courier New"/>
          <w:color w:val="8888C6"/>
          <w:sz w:val="20"/>
          <w:szCs w:val="20"/>
        </w:rPr>
        <w:t>dict</w:t>
      </w:r>
      <w:proofErr w:type="spellEnd"/>
      <w:r w:rsidRPr="00D27042">
        <w:rPr>
          <w:rFonts w:ascii="JetBrains Mono" w:eastAsia="Times New Roman" w:hAnsi="JetBrains Mono" w:cs="Courier New"/>
          <w:color w:val="A9B7C6"/>
          <w:sz w:val="20"/>
          <w:szCs w:val="20"/>
        </w:rPr>
        <w:t>(</w:t>
      </w:r>
      <w:proofErr w:type="spellStart"/>
      <w:r w:rsidRPr="00D27042">
        <w:rPr>
          <w:rFonts w:ascii="JetBrains Mono" w:eastAsia="Times New Roman" w:hAnsi="JetBrains Mono" w:cs="Courier New"/>
          <w:color w:val="A9B7C6"/>
          <w:sz w:val="20"/>
          <w:szCs w:val="20"/>
        </w:rPr>
        <w:t>lstTable</w:t>
      </w:r>
      <w:proofErr w:type="spellEnd"/>
      <w:r w:rsidRPr="00D27042">
        <w:rPr>
          <w:rFonts w:ascii="JetBrains Mono" w:eastAsia="Times New Roman" w:hAnsi="JetBrains Mono" w:cs="Courier New"/>
          <w:color w:val="A9B7C6"/>
          <w:sz w:val="20"/>
          <w:szCs w:val="20"/>
        </w:rPr>
        <w:t>[</w:t>
      </w:r>
      <w:proofErr w:type="spellStart"/>
      <w:r w:rsidRPr="00D27042">
        <w:rPr>
          <w:rFonts w:ascii="JetBrains Mono" w:eastAsia="Times New Roman" w:hAnsi="JetBrains Mono" w:cs="Courier New"/>
          <w:color w:val="A9B7C6"/>
          <w:sz w:val="20"/>
          <w:szCs w:val="20"/>
        </w:rPr>
        <w:t>intRowNumber</w:t>
      </w:r>
      <w:proofErr w:type="spellEnd"/>
      <w:r w:rsidRPr="00D27042">
        <w:rPr>
          <w:rFonts w:ascii="JetBrains Mono" w:eastAsia="Times New Roman" w:hAnsi="JetBrains Mono" w:cs="Courier New"/>
          <w:color w:val="A9B7C6"/>
          <w:sz w:val="20"/>
          <w:szCs w:val="20"/>
        </w:rPr>
        <w:t>]).values())[</w:t>
      </w:r>
      <w:r w:rsidRPr="00D27042">
        <w:rPr>
          <w:rFonts w:ascii="JetBrains Mono" w:eastAsia="Times New Roman" w:hAnsi="JetBrains Mono" w:cs="Courier New"/>
          <w:color w:val="6897BB"/>
          <w:sz w:val="20"/>
          <w:szCs w:val="20"/>
        </w:rPr>
        <w:t>0</w:t>
      </w:r>
      <w:r w:rsidRPr="00D27042">
        <w:rPr>
          <w:rFonts w:ascii="JetBrains Mono" w:eastAsia="Times New Roman" w:hAnsi="JetBrains Mono" w:cs="Courier New"/>
          <w:color w:val="A9B7C6"/>
          <w:sz w:val="20"/>
          <w:szCs w:val="20"/>
        </w:rPr>
        <w:t xml:space="preserve">])):  </w:t>
      </w:r>
      <w:r w:rsidRPr="00D27042">
        <w:rPr>
          <w:rFonts w:ascii="JetBrains Mono" w:eastAsia="Times New Roman" w:hAnsi="JetBrains Mono" w:cs="Courier New"/>
          <w:color w:val="808080"/>
          <w:sz w:val="20"/>
          <w:szCs w:val="20"/>
        </w:rPr>
        <w:t># Search current row column 0</w:t>
      </w:r>
      <w:r w:rsidRPr="00D27042">
        <w:rPr>
          <w:rFonts w:ascii="JetBrains Mono" w:eastAsia="Times New Roman" w:hAnsi="JetBrains Mono" w:cs="Courier New"/>
          <w:color w:val="808080"/>
          <w:sz w:val="20"/>
          <w:szCs w:val="20"/>
        </w:rPr>
        <w:br/>
        <w:t xml:space="preserve">            </w:t>
      </w:r>
      <w:r w:rsidRPr="00D27042">
        <w:rPr>
          <w:rFonts w:ascii="JetBrains Mono" w:eastAsia="Times New Roman" w:hAnsi="JetBrains Mono" w:cs="Courier New"/>
          <w:color w:val="CC7832"/>
          <w:sz w:val="20"/>
          <w:szCs w:val="20"/>
        </w:rPr>
        <w:t xml:space="preserve">del </w:t>
      </w:r>
      <w:proofErr w:type="spellStart"/>
      <w:r w:rsidRPr="00D27042">
        <w:rPr>
          <w:rFonts w:ascii="JetBrains Mono" w:eastAsia="Times New Roman" w:hAnsi="JetBrains Mono" w:cs="Courier New"/>
          <w:color w:val="A9B7C6"/>
          <w:sz w:val="20"/>
          <w:szCs w:val="20"/>
        </w:rPr>
        <w:t>lstTable</w:t>
      </w:r>
      <w:proofErr w:type="spellEnd"/>
      <w:r w:rsidRPr="00D27042">
        <w:rPr>
          <w:rFonts w:ascii="JetBrains Mono" w:eastAsia="Times New Roman" w:hAnsi="JetBrains Mono" w:cs="Courier New"/>
          <w:color w:val="A9B7C6"/>
          <w:sz w:val="20"/>
          <w:szCs w:val="20"/>
        </w:rPr>
        <w:t>[</w:t>
      </w:r>
      <w:proofErr w:type="spellStart"/>
      <w:r w:rsidRPr="00D27042">
        <w:rPr>
          <w:rFonts w:ascii="JetBrains Mono" w:eastAsia="Times New Roman" w:hAnsi="JetBrains Mono" w:cs="Courier New"/>
          <w:color w:val="A9B7C6"/>
          <w:sz w:val="20"/>
          <w:szCs w:val="20"/>
        </w:rPr>
        <w:t>intRowNumber</w:t>
      </w:r>
      <w:proofErr w:type="spellEnd"/>
      <w:r w:rsidRPr="00D27042">
        <w:rPr>
          <w:rFonts w:ascii="JetBrains Mono" w:eastAsia="Times New Roman" w:hAnsi="JetBrains Mono" w:cs="Courier New"/>
          <w:color w:val="A9B7C6"/>
          <w:sz w:val="20"/>
          <w:szCs w:val="20"/>
        </w:rPr>
        <w:t xml:space="preserve">]  </w:t>
      </w:r>
      <w:r w:rsidRPr="00D27042">
        <w:rPr>
          <w:rFonts w:ascii="JetBrains Mono" w:eastAsia="Times New Roman" w:hAnsi="JetBrains Mono" w:cs="Courier New"/>
          <w:color w:val="808080"/>
          <w:sz w:val="20"/>
          <w:szCs w:val="20"/>
        </w:rPr>
        <w:t># Delete the row if a match is found</w:t>
      </w:r>
      <w:r w:rsidRPr="00D27042">
        <w:rPr>
          <w:rFonts w:ascii="JetBrains Mono" w:eastAsia="Times New Roman" w:hAnsi="JetBrains Mono" w:cs="Courier New"/>
          <w:color w:val="808080"/>
          <w:sz w:val="20"/>
          <w:szCs w:val="20"/>
        </w:rPr>
        <w:br/>
        <w:t xml:space="preserve">            </w:t>
      </w:r>
      <w:proofErr w:type="spellStart"/>
      <w:r w:rsidRPr="00D27042">
        <w:rPr>
          <w:rFonts w:ascii="JetBrains Mono" w:eastAsia="Times New Roman" w:hAnsi="JetBrains Mono" w:cs="Courier New"/>
          <w:color w:val="A9B7C6"/>
          <w:sz w:val="20"/>
          <w:szCs w:val="20"/>
        </w:rPr>
        <w:t>item_removed</w:t>
      </w:r>
      <w:proofErr w:type="spellEnd"/>
      <w:r w:rsidRPr="00D27042">
        <w:rPr>
          <w:rFonts w:ascii="JetBrains Mono" w:eastAsia="Times New Roman" w:hAnsi="JetBrains Mono" w:cs="Courier New"/>
          <w:color w:val="A9B7C6"/>
          <w:sz w:val="20"/>
          <w:szCs w:val="20"/>
        </w:rPr>
        <w:t xml:space="preserve"> = </w:t>
      </w:r>
      <w:r w:rsidRPr="00D27042">
        <w:rPr>
          <w:rFonts w:ascii="JetBrains Mono" w:eastAsia="Times New Roman" w:hAnsi="JetBrains Mono" w:cs="Courier New"/>
          <w:color w:val="CC7832"/>
          <w:sz w:val="20"/>
          <w:szCs w:val="20"/>
        </w:rPr>
        <w:t xml:space="preserve">True  </w:t>
      </w:r>
      <w:r w:rsidRPr="00D27042">
        <w:rPr>
          <w:rFonts w:ascii="JetBrains Mono" w:eastAsia="Times New Roman" w:hAnsi="JetBrains Mono" w:cs="Courier New"/>
          <w:color w:val="808080"/>
          <w:sz w:val="20"/>
          <w:szCs w:val="20"/>
        </w:rPr>
        <w:t># Set the flag so the loop stops</w:t>
      </w:r>
      <w:r w:rsidRPr="00D27042">
        <w:rPr>
          <w:rFonts w:ascii="JetBrains Mono" w:eastAsia="Times New Roman" w:hAnsi="JetBrains Mono" w:cs="Courier New"/>
          <w:color w:val="808080"/>
          <w:sz w:val="20"/>
          <w:szCs w:val="20"/>
        </w:rPr>
        <w:br/>
        <w:t xml:space="preserve">        </w:t>
      </w:r>
      <w:proofErr w:type="spellStart"/>
      <w:r w:rsidRPr="00D27042">
        <w:rPr>
          <w:rFonts w:ascii="JetBrains Mono" w:eastAsia="Times New Roman" w:hAnsi="JetBrains Mono" w:cs="Courier New"/>
          <w:color w:val="A9B7C6"/>
          <w:sz w:val="20"/>
          <w:szCs w:val="20"/>
        </w:rPr>
        <w:t>intRowNumber</w:t>
      </w:r>
      <w:proofErr w:type="spellEnd"/>
      <w:r w:rsidRPr="00D27042">
        <w:rPr>
          <w:rFonts w:ascii="JetBrains Mono" w:eastAsia="Times New Roman" w:hAnsi="JetBrains Mono" w:cs="Courier New"/>
          <w:color w:val="A9B7C6"/>
          <w:sz w:val="20"/>
          <w:szCs w:val="20"/>
        </w:rPr>
        <w:t xml:space="preserve"> += </w:t>
      </w:r>
      <w:r w:rsidRPr="00D27042">
        <w:rPr>
          <w:rFonts w:ascii="JetBrains Mono" w:eastAsia="Times New Roman" w:hAnsi="JetBrains Mono" w:cs="Courier New"/>
          <w:color w:val="6897BB"/>
          <w:sz w:val="20"/>
          <w:szCs w:val="20"/>
        </w:rPr>
        <w:t xml:space="preserve">1  </w:t>
      </w:r>
      <w:r w:rsidRPr="00D27042">
        <w:rPr>
          <w:rFonts w:ascii="JetBrains Mono" w:eastAsia="Times New Roman" w:hAnsi="JetBrains Mono" w:cs="Courier New"/>
          <w:color w:val="808080"/>
          <w:sz w:val="20"/>
          <w:szCs w:val="20"/>
        </w:rPr>
        <w:t># Increase counter to get next row</w:t>
      </w:r>
      <w:r w:rsidRPr="00D27042">
        <w:rPr>
          <w:rFonts w:ascii="JetBrains Mono" w:eastAsia="Times New Roman" w:hAnsi="JetBrains Mono" w:cs="Courier New"/>
          <w:color w:val="808080"/>
          <w:sz w:val="20"/>
          <w:szCs w:val="20"/>
        </w:rPr>
        <w:br/>
      </w:r>
      <w:r w:rsidRPr="00D27042">
        <w:rPr>
          <w:rFonts w:ascii="JetBrains Mono" w:eastAsia="Times New Roman" w:hAnsi="JetBrains Mono" w:cs="Courier New"/>
          <w:color w:val="808080"/>
          <w:sz w:val="20"/>
          <w:szCs w:val="20"/>
        </w:rPr>
        <w:br/>
        <w:t xml:space="preserve">    </w:t>
      </w:r>
      <w:r w:rsidRPr="00D27042">
        <w:rPr>
          <w:rFonts w:ascii="JetBrains Mono" w:eastAsia="Times New Roman" w:hAnsi="JetBrains Mono" w:cs="Courier New"/>
          <w:color w:val="CC7832"/>
          <w:sz w:val="20"/>
          <w:szCs w:val="20"/>
        </w:rPr>
        <w:t xml:space="preserve">return </w:t>
      </w:r>
      <w:proofErr w:type="spellStart"/>
      <w:r w:rsidRPr="00D27042">
        <w:rPr>
          <w:rFonts w:ascii="JetBrains Mono" w:eastAsia="Times New Roman" w:hAnsi="JetBrains Mono" w:cs="Courier New"/>
          <w:color w:val="A9B7C6"/>
          <w:sz w:val="20"/>
          <w:szCs w:val="20"/>
        </w:rPr>
        <w:t>list_of_rows</w:t>
      </w:r>
      <w:proofErr w:type="spellEnd"/>
      <w:r w:rsidRPr="00D27042">
        <w:rPr>
          <w:rFonts w:ascii="JetBrains Mono" w:eastAsia="Times New Roman" w:hAnsi="JetBrains Mono" w:cs="Courier New"/>
          <w:color w:val="CC7832"/>
          <w:sz w:val="20"/>
          <w:szCs w:val="20"/>
        </w:rPr>
        <w:t xml:space="preserve">, </w:t>
      </w:r>
      <w:proofErr w:type="spellStart"/>
      <w:r w:rsidRPr="00D27042">
        <w:rPr>
          <w:rFonts w:ascii="JetBrains Mono" w:eastAsia="Times New Roman" w:hAnsi="JetBrains Mono" w:cs="Courier New"/>
          <w:color w:val="A9B7C6"/>
          <w:sz w:val="20"/>
          <w:szCs w:val="20"/>
        </w:rPr>
        <w:t>item_removed</w:t>
      </w:r>
      <w:proofErr w:type="spellEnd"/>
      <w:r w:rsidRPr="00D27042">
        <w:rPr>
          <w:rFonts w:ascii="JetBrains Mono" w:eastAsia="Times New Roman" w:hAnsi="JetBrains Mono" w:cs="Courier New"/>
          <w:color w:val="A9B7C6"/>
          <w:sz w:val="20"/>
          <w:szCs w:val="20"/>
        </w:rPr>
        <w:t xml:space="preserve">  </w:t>
      </w:r>
      <w:r w:rsidRPr="00D27042">
        <w:rPr>
          <w:rFonts w:ascii="JetBrains Mono" w:eastAsia="Times New Roman" w:hAnsi="JetBrains Mono" w:cs="Courier New"/>
          <w:color w:val="808080"/>
          <w:sz w:val="20"/>
          <w:szCs w:val="20"/>
        </w:rPr>
        <w:t># Make sure to unpack tuple when values are returned!</w:t>
      </w:r>
    </w:p>
    <w:p w14:paraId="518A9753" w14:textId="169A0D1C" w:rsidR="00802B3F" w:rsidRDefault="00604E0A" w:rsidP="00604E0A">
      <w:pPr>
        <w:pStyle w:val="Caption"/>
      </w:pPr>
      <w:bookmarkStart w:id="13" w:name="_Ref41247962"/>
      <w:r>
        <w:t xml:space="preserve">Figure </w:t>
      </w:r>
      <w:r w:rsidR="00FB344C">
        <w:fldChar w:fldCharType="begin"/>
      </w:r>
      <w:r w:rsidR="00FB344C">
        <w:instrText xml:space="preserve"> SEQ Figure \* ARABIC </w:instrText>
      </w:r>
      <w:r w:rsidR="00FB344C">
        <w:fldChar w:fldCharType="separate"/>
      </w:r>
      <w:r w:rsidR="00220939">
        <w:rPr>
          <w:noProof/>
        </w:rPr>
        <w:t>14</w:t>
      </w:r>
      <w:r w:rsidR="00FB344C">
        <w:rPr>
          <w:noProof/>
        </w:rPr>
        <w:fldChar w:fldCharType="end"/>
      </w:r>
      <w:bookmarkEnd w:id="13"/>
      <w:r>
        <w:t xml:space="preserve"> - Function to Remove a Task</w:t>
      </w:r>
    </w:p>
    <w:p w14:paraId="15A80136" w14:textId="36C1E8E1" w:rsidR="00D27042" w:rsidRDefault="00D27042" w:rsidP="00D27042">
      <w:r>
        <w:t xml:space="preserve">The code for calling the function is shown in </w:t>
      </w:r>
      <w:r>
        <w:fldChar w:fldCharType="begin"/>
      </w:r>
      <w:r>
        <w:instrText xml:space="preserve"> REF _Ref41263739 \h </w:instrText>
      </w:r>
      <w:r>
        <w:fldChar w:fldCharType="separate"/>
      </w:r>
      <w:r>
        <w:t xml:space="preserve">Figure </w:t>
      </w:r>
      <w:r>
        <w:rPr>
          <w:noProof/>
        </w:rPr>
        <w:t>15</w:t>
      </w:r>
      <w:r>
        <w:fldChar w:fldCharType="end"/>
      </w:r>
      <w:r>
        <w:t>.</w:t>
      </w:r>
    </w:p>
    <w:p w14:paraId="3E5A0C94" w14:textId="77777777" w:rsidR="00D27042" w:rsidRPr="00D27042" w:rsidRDefault="00D27042" w:rsidP="00D270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proofErr w:type="spellStart"/>
      <w:r w:rsidRPr="00D27042">
        <w:rPr>
          <w:rFonts w:ascii="JetBrains Mono" w:eastAsia="Times New Roman" w:hAnsi="JetBrains Mono" w:cs="Courier New"/>
          <w:color w:val="A9B7C6"/>
          <w:sz w:val="20"/>
          <w:szCs w:val="20"/>
        </w:rPr>
        <w:t>lstTable</w:t>
      </w:r>
      <w:proofErr w:type="spellEnd"/>
      <w:r w:rsidRPr="00D27042">
        <w:rPr>
          <w:rFonts w:ascii="JetBrains Mono" w:eastAsia="Times New Roman" w:hAnsi="JetBrains Mono" w:cs="Courier New"/>
          <w:color w:val="CC7832"/>
          <w:sz w:val="20"/>
          <w:szCs w:val="20"/>
        </w:rPr>
        <w:t xml:space="preserve">, </w:t>
      </w:r>
      <w:proofErr w:type="spellStart"/>
      <w:r w:rsidRPr="00D27042">
        <w:rPr>
          <w:rFonts w:ascii="JetBrains Mono" w:eastAsia="Times New Roman" w:hAnsi="JetBrains Mono" w:cs="Courier New"/>
          <w:color w:val="A9B7C6"/>
          <w:sz w:val="20"/>
          <w:szCs w:val="20"/>
        </w:rPr>
        <w:t>blnItemRemoved</w:t>
      </w:r>
      <w:proofErr w:type="spellEnd"/>
      <w:r w:rsidRPr="00D27042">
        <w:rPr>
          <w:rFonts w:ascii="JetBrains Mono" w:eastAsia="Times New Roman" w:hAnsi="JetBrains Mono" w:cs="Courier New"/>
          <w:color w:val="A9B7C6"/>
          <w:sz w:val="20"/>
          <w:szCs w:val="20"/>
        </w:rPr>
        <w:t xml:space="preserve"> = </w:t>
      </w:r>
      <w:proofErr w:type="spellStart"/>
      <w:r w:rsidRPr="00D27042">
        <w:rPr>
          <w:rFonts w:ascii="JetBrains Mono" w:eastAsia="Times New Roman" w:hAnsi="JetBrains Mono" w:cs="Courier New"/>
          <w:color w:val="A9B7C6"/>
          <w:sz w:val="20"/>
          <w:szCs w:val="20"/>
        </w:rPr>
        <w:t>Processor.remove_data_from_</w:t>
      </w:r>
      <w:proofErr w:type="gramStart"/>
      <w:r w:rsidRPr="00D27042">
        <w:rPr>
          <w:rFonts w:ascii="JetBrains Mono" w:eastAsia="Times New Roman" w:hAnsi="JetBrains Mono" w:cs="Courier New"/>
          <w:color w:val="A9B7C6"/>
          <w:sz w:val="20"/>
          <w:szCs w:val="20"/>
        </w:rPr>
        <w:t>list</w:t>
      </w:r>
      <w:proofErr w:type="spellEnd"/>
      <w:r w:rsidRPr="00D27042">
        <w:rPr>
          <w:rFonts w:ascii="JetBrains Mono" w:eastAsia="Times New Roman" w:hAnsi="JetBrains Mono" w:cs="Courier New"/>
          <w:color w:val="A9B7C6"/>
          <w:sz w:val="20"/>
          <w:szCs w:val="20"/>
        </w:rPr>
        <w:t>(</w:t>
      </w:r>
      <w:proofErr w:type="spellStart"/>
      <w:proofErr w:type="gramEnd"/>
      <w:r w:rsidRPr="00D27042">
        <w:rPr>
          <w:rFonts w:ascii="JetBrains Mono" w:eastAsia="Times New Roman" w:hAnsi="JetBrains Mono" w:cs="Courier New"/>
          <w:color w:val="A9B7C6"/>
          <w:sz w:val="20"/>
          <w:szCs w:val="20"/>
        </w:rPr>
        <w:t>strKeyToRemove</w:t>
      </w:r>
      <w:proofErr w:type="spellEnd"/>
      <w:r w:rsidRPr="00D27042">
        <w:rPr>
          <w:rFonts w:ascii="JetBrains Mono" w:eastAsia="Times New Roman" w:hAnsi="JetBrains Mono" w:cs="Courier New"/>
          <w:color w:val="CC7832"/>
          <w:sz w:val="20"/>
          <w:szCs w:val="20"/>
        </w:rPr>
        <w:t xml:space="preserve">, </w:t>
      </w:r>
      <w:proofErr w:type="spellStart"/>
      <w:r w:rsidRPr="00D27042">
        <w:rPr>
          <w:rFonts w:ascii="JetBrains Mono" w:eastAsia="Times New Roman" w:hAnsi="JetBrains Mono" w:cs="Courier New"/>
          <w:color w:val="A9B7C6"/>
          <w:sz w:val="20"/>
          <w:szCs w:val="20"/>
        </w:rPr>
        <w:t>lstTable</w:t>
      </w:r>
      <w:proofErr w:type="spellEnd"/>
      <w:r w:rsidRPr="00D27042">
        <w:rPr>
          <w:rFonts w:ascii="JetBrains Mono" w:eastAsia="Times New Roman" w:hAnsi="JetBrains Mono" w:cs="Courier New"/>
          <w:color w:val="CC7832"/>
          <w:sz w:val="20"/>
          <w:szCs w:val="20"/>
        </w:rPr>
        <w:t xml:space="preserve">, </w:t>
      </w:r>
      <w:proofErr w:type="spellStart"/>
      <w:r w:rsidRPr="00D27042">
        <w:rPr>
          <w:rFonts w:ascii="JetBrains Mono" w:eastAsia="Times New Roman" w:hAnsi="JetBrains Mono" w:cs="Courier New"/>
          <w:color w:val="A9B7C6"/>
          <w:sz w:val="20"/>
          <w:szCs w:val="20"/>
        </w:rPr>
        <w:t>blnItemRemoved</w:t>
      </w:r>
      <w:proofErr w:type="spellEnd"/>
      <w:r w:rsidRPr="00D27042">
        <w:rPr>
          <w:rFonts w:ascii="JetBrains Mono" w:eastAsia="Times New Roman" w:hAnsi="JetBrains Mono" w:cs="Courier New"/>
          <w:color w:val="A9B7C6"/>
          <w:sz w:val="20"/>
          <w:szCs w:val="20"/>
        </w:rPr>
        <w:t xml:space="preserve">)  </w:t>
      </w:r>
      <w:r w:rsidRPr="00D27042">
        <w:rPr>
          <w:rFonts w:ascii="JetBrains Mono" w:eastAsia="Times New Roman" w:hAnsi="JetBrains Mono" w:cs="Courier New"/>
          <w:color w:val="808080"/>
          <w:sz w:val="20"/>
          <w:szCs w:val="20"/>
        </w:rPr>
        <w:t># unpack tuple</w:t>
      </w:r>
    </w:p>
    <w:p w14:paraId="4686D2FF" w14:textId="12833244" w:rsidR="00D27042" w:rsidRDefault="00D27042" w:rsidP="00D27042">
      <w:pPr>
        <w:pStyle w:val="Caption"/>
      </w:pPr>
      <w:bookmarkStart w:id="14" w:name="_Ref41263739"/>
      <w:r>
        <w:t xml:space="preserve">Figure </w:t>
      </w:r>
      <w:r w:rsidR="00FB344C">
        <w:fldChar w:fldCharType="begin"/>
      </w:r>
      <w:r w:rsidR="00FB344C">
        <w:instrText xml:space="preserve"> SEQ Figure \* ARABIC </w:instrText>
      </w:r>
      <w:r w:rsidR="00FB344C">
        <w:fldChar w:fldCharType="separate"/>
      </w:r>
      <w:r w:rsidR="00220939">
        <w:rPr>
          <w:noProof/>
        </w:rPr>
        <w:t>15</w:t>
      </w:r>
      <w:r w:rsidR="00FB344C">
        <w:rPr>
          <w:noProof/>
        </w:rPr>
        <w:fldChar w:fldCharType="end"/>
      </w:r>
      <w:bookmarkEnd w:id="14"/>
      <w:r>
        <w:t xml:space="preserve"> - Call to function for unpacking tuple</w:t>
      </w:r>
    </w:p>
    <w:p w14:paraId="20F5CD24" w14:textId="3E8A106D" w:rsidR="00D27042" w:rsidRPr="00D27042" w:rsidRDefault="00D27042" w:rsidP="00D27042">
      <w:r>
        <w:t xml:space="preserve">This was the most difficult function to write.  </w:t>
      </w:r>
      <w:r w:rsidR="00FC0E06">
        <w:t xml:space="preserve">Initially, I was not returning the </w:t>
      </w:r>
      <w:r w:rsidR="0067272D">
        <w:t xml:space="preserve">Boolean item removed.  </w:t>
      </w:r>
      <w:r>
        <w:t xml:space="preserve">Although the code executed properly and removed the item, the printed message would tell the user that the item was not found.  The function sets the Boolean value to true and the controller test kept coming up false.  The problem was caused by the fact that the Boolean value of true was not being </w:t>
      </w:r>
      <w:r>
        <w:lastRenderedPageBreak/>
        <w:t>passed on to the controller.  Although the value was set to true</w:t>
      </w:r>
      <w:r w:rsidR="00FD656A">
        <w:t xml:space="preserve"> in the function</w:t>
      </w:r>
      <w:r>
        <w:t xml:space="preserve">, since it was </w:t>
      </w:r>
      <w:r w:rsidR="00FD656A">
        <w:t xml:space="preserve">NOT </w:t>
      </w:r>
      <w:r>
        <w:t>being passed on, the controller still had it set as false and would print the corresponding message for a false test.  The problem was resolved by adding the Boolean value as a return parameter for the function and then, since there were multiples value being returned, unpacking the tuple in the statement that calls the function.</w:t>
      </w:r>
    </w:p>
    <w:p w14:paraId="35756B15" w14:textId="24B7FBDB" w:rsidR="00802B3F" w:rsidRDefault="00802B3F" w:rsidP="00CC4307">
      <w:pPr>
        <w:pStyle w:val="Heading1"/>
      </w:pPr>
      <w:r>
        <w:t>Final Touches</w:t>
      </w:r>
    </w:p>
    <w:p w14:paraId="4145B3E2" w14:textId="19BED61C" w:rsidR="00802B3F" w:rsidRDefault="00802B3F" w:rsidP="003A31C6">
      <w:r>
        <w:t xml:space="preserve">Something strange happened when I </w:t>
      </w:r>
      <w:r w:rsidR="00FD656A">
        <w:t xml:space="preserve">had almost </w:t>
      </w:r>
      <w:r>
        <w:t xml:space="preserve">completed my code.  I watched the video from the Tuesday Zoom session and noticed that my starter code was different from the starter code reviewed in class.  </w:t>
      </w:r>
      <w:r w:rsidR="0067272D">
        <w:t>I then found out that we needed to use a revised version of the starter code</w:t>
      </w:r>
      <w:r>
        <w:t>.  To make mine match I had to make the following changes:</w:t>
      </w:r>
    </w:p>
    <w:p w14:paraId="718B60B8" w14:textId="0B0A7586" w:rsidR="00802B3F" w:rsidRDefault="00802B3F" w:rsidP="003A31C6"/>
    <w:p w14:paraId="12A1C986" w14:textId="77777777" w:rsidR="006E5238" w:rsidRDefault="006E5238" w:rsidP="00802B3F">
      <w:pPr>
        <w:pStyle w:val="ListParagraph"/>
        <w:numPr>
          <w:ilvl w:val="0"/>
          <w:numId w:val="26"/>
        </w:numPr>
      </w:pPr>
      <w:r>
        <w:t xml:space="preserve">Changed class </w:t>
      </w:r>
      <w:proofErr w:type="spellStart"/>
      <w:r>
        <w:t>FileProcessor</w:t>
      </w:r>
      <w:proofErr w:type="spellEnd"/>
      <w:r>
        <w:t xml:space="preserve"> to class Processor.</w:t>
      </w:r>
    </w:p>
    <w:p w14:paraId="2B4B40C4" w14:textId="3E99B9E4" w:rsidR="00802B3F" w:rsidRDefault="00802B3F" w:rsidP="00802B3F">
      <w:pPr>
        <w:pStyle w:val="ListParagraph"/>
        <w:numPr>
          <w:ilvl w:val="0"/>
          <w:numId w:val="26"/>
        </w:numPr>
      </w:pPr>
      <w:r>
        <w:t xml:space="preserve">Changed </w:t>
      </w:r>
      <w:proofErr w:type="spellStart"/>
      <w:r>
        <w:t>ReadFileDataToList</w:t>
      </w:r>
      <w:proofErr w:type="spellEnd"/>
      <w:r>
        <w:t xml:space="preserve"> to </w:t>
      </w:r>
      <w:proofErr w:type="spellStart"/>
      <w:r>
        <w:t>read_</w:t>
      </w:r>
      <w:r w:rsidR="006E5238">
        <w:t>data_from_file</w:t>
      </w:r>
      <w:proofErr w:type="spellEnd"/>
      <w:r w:rsidR="006E5238">
        <w:t>.</w:t>
      </w:r>
    </w:p>
    <w:p w14:paraId="470E51D5" w14:textId="18091063" w:rsidR="006E5238" w:rsidRDefault="006E5238" w:rsidP="00802B3F">
      <w:pPr>
        <w:pStyle w:val="ListParagraph"/>
        <w:numPr>
          <w:ilvl w:val="0"/>
          <w:numId w:val="26"/>
        </w:numPr>
      </w:pPr>
      <w:r>
        <w:t xml:space="preserve">Changed </w:t>
      </w:r>
      <w:proofErr w:type="spellStart"/>
      <w:r>
        <w:t>WriteListDataToFile</w:t>
      </w:r>
      <w:proofErr w:type="spellEnd"/>
      <w:r>
        <w:t xml:space="preserve"> to </w:t>
      </w:r>
      <w:proofErr w:type="spellStart"/>
      <w:r>
        <w:t>write_data_to</w:t>
      </w:r>
      <w:r w:rsidR="00FD656A">
        <w:t>_</w:t>
      </w:r>
      <w:r>
        <w:t>file</w:t>
      </w:r>
      <w:proofErr w:type="spellEnd"/>
      <w:r>
        <w:t>.</w:t>
      </w:r>
    </w:p>
    <w:p w14:paraId="20C3EAAD" w14:textId="75723E42" w:rsidR="006E5238" w:rsidRDefault="006E5238" w:rsidP="00802B3F">
      <w:pPr>
        <w:pStyle w:val="ListParagraph"/>
        <w:numPr>
          <w:ilvl w:val="0"/>
          <w:numId w:val="26"/>
        </w:numPr>
      </w:pPr>
      <w:r>
        <w:t xml:space="preserve">Changed </w:t>
      </w:r>
      <w:proofErr w:type="spellStart"/>
      <w:r>
        <w:t>ShowCurrentItemsInList</w:t>
      </w:r>
      <w:proofErr w:type="spellEnd"/>
      <w:r>
        <w:t xml:space="preserve"> to </w:t>
      </w:r>
      <w:proofErr w:type="spellStart"/>
      <w:r>
        <w:t>print_current_</w:t>
      </w:r>
      <w:r w:rsidR="00072FF4">
        <w:t>t</w:t>
      </w:r>
      <w:r>
        <w:t>asks_in_list</w:t>
      </w:r>
      <w:proofErr w:type="spellEnd"/>
    </w:p>
    <w:p w14:paraId="0EB995F6" w14:textId="15E258D6" w:rsidR="00991EB8" w:rsidRDefault="00991EB8" w:rsidP="00802B3F">
      <w:pPr>
        <w:pStyle w:val="ListParagraph"/>
        <w:numPr>
          <w:ilvl w:val="0"/>
          <w:numId w:val="26"/>
        </w:numPr>
      </w:pPr>
      <w:r>
        <w:t xml:space="preserve">Changed </w:t>
      </w:r>
      <w:proofErr w:type="spellStart"/>
      <w:r>
        <w:t>AdditemtoList</w:t>
      </w:r>
      <w:proofErr w:type="spellEnd"/>
      <w:r>
        <w:t xml:space="preserve"> to </w:t>
      </w:r>
      <w:proofErr w:type="spellStart"/>
      <w:r>
        <w:t>add_data_to_list</w:t>
      </w:r>
      <w:proofErr w:type="spellEnd"/>
    </w:p>
    <w:p w14:paraId="2776BCEC" w14:textId="5B1E96F8" w:rsidR="00991EB8" w:rsidRDefault="00991EB8" w:rsidP="00802B3F">
      <w:pPr>
        <w:pStyle w:val="ListParagraph"/>
        <w:numPr>
          <w:ilvl w:val="0"/>
          <w:numId w:val="26"/>
        </w:numPr>
      </w:pPr>
      <w:r>
        <w:t xml:space="preserve">Changed </w:t>
      </w:r>
      <w:proofErr w:type="spellStart"/>
      <w:r>
        <w:t>OutputMenuItems</w:t>
      </w:r>
      <w:proofErr w:type="spellEnd"/>
      <w:r>
        <w:t xml:space="preserve"> to </w:t>
      </w:r>
      <w:proofErr w:type="spellStart"/>
      <w:r>
        <w:t>print_menu_</w:t>
      </w:r>
      <w:r w:rsidR="00072FF4">
        <w:t>t</w:t>
      </w:r>
      <w:r>
        <w:t>asks</w:t>
      </w:r>
      <w:proofErr w:type="spellEnd"/>
    </w:p>
    <w:p w14:paraId="441C4961" w14:textId="13CBF9E1" w:rsidR="00991EB8" w:rsidRDefault="00991EB8" w:rsidP="00802B3F">
      <w:pPr>
        <w:pStyle w:val="ListParagraph"/>
        <w:numPr>
          <w:ilvl w:val="0"/>
          <w:numId w:val="26"/>
        </w:numPr>
      </w:pPr>
      <w:r>
        <w:t xml:space="preserve">Changed </w:t>
      </w:r>
      <w:proofErr w:type="spellStart"/>
      <w:r>
        <w:t>InputMenuChoice</w:t>
      </w:r>
      <w:proofErr w:type="spellEnd"/>
      <w:r>
        <w:t xml:space="preserve"> to </w:t>
      </w:r>
      <w:proofErr w:type="spellStart"/>
      <w:r>
        <w:t>input_menu_choice</w:t>
      </w:r>
      <w:proofErr w:type="spellEnd"/>
    </w:p>
    <w:p w14:paraId="133DDE45" w14:textId="6E52719D" w:rsidR="00991EB8" w:rsidRDefault="00604E0A" w:rsidP="00802B3F">
      <w:pPr>
        <w:pStyle w:val="ListParagraph"/>
        <w:numPr>
          <w:ilvl w:val="0"/>
          <w:numId w:val="26"/>
        </w:numPr>
      </w:pPr>
      <w:r>
        <w:t xml:space="preserve">Changed </w:t>
      </w:r>
      <w:proofErr w:type="spellStart"/>
      <w:r>
        <w:t>GetTaskandPriority</w:t>
      </w:r>
      <w:proofErr w:type="spellEnd"/>
      <w:r>
        <w:t xml:space="preserve"> to </w:t>
      </w:r>
      <w:proofErr w:type="spellStart"/>
      <w:r>
        <w:t>input_new_task_and_priority</w:t>
      </w:r>
      <w:proofErr w:type="spellEnd"/>
    </w:p>
    <w:p w14:paraId="6BDD9642" w14:textId="14DC35B1" w:rsidR="00604E0A" w:rsidRDefault="00604E0A" w:rsidP="00604E0A"/>
    <w:p w14:paraId="5F0480EB" w14:textId="4928AD03" w:rsidR="00604E0A" w:rsidRDefault="00604E0A" w:rsidP="00604E0A">
      <w:r>
        <w:t xml:space="preserve">Although it may have been acceptable to leave the variable names the way they were in the original starter code that I used for the assignment, I decided to go ahead and change the variable names because it made the code more consistent with </w:t>
      </w:r>
      <w:r w:rsidR="00FD656A">
        <w:t xml:space="preserve">the standard for </w:t>
      </w:r>
      <w:r>
        <w:t>using lower case variable names with “snake” casing.  Also, it gave me practice with using the “edit – find – replace” command in PyCharm for replacing all instances of a variable name, so it was good practice.  I also changed the order of the functions to agree with the revised starter code.  This should make it easer for me to follow/understand the code that is written by other students as well as the solution that will be posted by the instructor.</w:t>
      </w:r>
      <w:r w:rsidR="0000446D">
        <w:t xml:space="preserve">  Additional changes:</w:t>
      </w:r>
    </w:p>
    <w:p w14:paraId="2DFD3402" w14:textId="77777777" w:rsidR="00DC4B20" w:rsidRDefault="00DC4B20" w:rsidP="00604E0A"/>
    <w:p w14:paraId="77130F93" w14:textId="20403144" w:rsidR="0000446D" w:rsidRDefault="0000446D" w:rsidP="0000446D">
      <w:pPr>
        <w:pStyle w:val="ListParagraph"/>
        <w:numPr>
          <w:ilvl w:val="0"/>
          <w:numId w:val="27"/>
        </w:numPr>
      </w:pPr>
      <w:r>
        <w:t>Removed menu choice (1) for showing current data.  Made that automatic at the beginning of the “while” loop.</w:t>
      </w:r>
    </w:p>
    <w:p w14:paraId="59AECFF9" w14:textId="057C4C75" w:rsidR="0000446D" w:rsidRDefault="0000446D" w:rsidP="0000446D">
      <w:pPr>
        <w:pStyle w:val="ListParagraph"/>
        <w:numPr>
          <w:ilvl w:val="0"/>
          <w:numId w:val="27"/>
        </w:numPr>
      </w:pPr>
      <w:r>
        <w:t>Renumbered menu items and renumbered the choices in the code.</w:t>
      </w:r>
    </w:p>
    <w:p w14:paraId="0C8DE9BE" w14:textId="20881D2F" w:rsidR="00FD656A" w:rsidRDefault="00FD656A" w:rsidP="0000446D">
      <w:pPr>
        <w:pStyle w:val="ListParagraph"/>
        <w:numPr>
          <w:ilvl w:val="0"/>
          <w:numId w:val="27"/>
        </w:numPr>
      </w:pPr>
      <w:r>
        <w:t>Added the return parameter “success” to each of the processing function return statements</w:t>
      </w:r>
    </w:p>
    <w:p w14:paraId="20D44F0C" w14:textId="770CA475" w:rsidR="00FD656A" w:rsidRDefault="00FD656A" w:rsidP="00FD656A"/>
    <w:p w14:paraId="27397FE3" w14:textId="6CFC0A2F" w:rsidR="00FD656A" w:rsidRDefault="0067272D" w:rsidP="00FD656A">
      <w:r>
        <w:t>After</w:t>
      </w:r>
      <w:r w:rsidR="00FD656A">
        <w:t xml:space="preserve"> convert my existing code by renaming variables, removing menu options, renumbering the menu, and renumbering the choices in the </w:t>
      </w:r>
      <w:proofErr w:type="gramStart"/>
      <w:r w:rsidR="00FD656A">
        <w:t>code</w:t>
      </w:r>
      <w:r>
        <w:t>,</w:t>
      </w:r>
      <w:r w:rsidR="00FD656A">
        <w:t xml:space="preserve">  I</w:t>
      </w:r>
      <w:proofErr w:type="gramEnd"/>
      <w:r w:rsidR="00FD656A">
        <w:t xml:space="preserve"> then added the word “Success” to the return values for </w:t>
      </w:r>
      <w:r w:rsidR="00DC4B20">
        <w:t>all</w:t>
      </w:r>
      <w:r w:rsidR="00FD656A">
        <w:t xml:space="preserve"> the processing functions.  </w:t>
      </w:r>
      <w:r w:rsidR="00DC4B20">
        <w:t>This gave me</w:t>
      </w:r>
      <w:r w:rsidR="00FD656A">
        <w:t xml:space="preserve"> an error message telling me that the list row indices needed to be “integers” and not “text” values.  Since I had not made any changes to the list or the indices, I was stumped for a </w:t>
      </w:r>
      <w:r>
        <w:t>substantial</w:t>
      </w:r>
      <w:r w:rsidR="00FD656A">
        <w:t xml:space="preserve"> </w:t>
      </w:r>
      <w:proofErr w:type="gramStart"/>
      <w:r w:rsidR="00FD656A">
        <w:t>period of time</w:t>
      </w:r>
      <w:proofErr w:type="gramEnd"/>
      <w:r w:rsidR="00FD656A">
        <w:t xml:space="preserve"> by this error message.  I hit “undo” and tested </w:t>
      </w:r>
      <w:r w:rsidR="00DC4B20">
        <w:t xml:space="preserve">the </w:t>
      </w:r>
      <w:r w:rsidR="00FD656A">
        <w:t xml:space="preserve">code </w:t>
      </w:r>
      <w:r w:rsidR="00DC4B20">
        <w:t xml:space="preserve">repeatedly </w:t>
      </w:r>
      <w:r w:rsidR="00FD656A">
        <w:t xml:space="preserve">until I got to the point where I no longer received the error message.  I was able to isolate the problem to having added “Success” to the list of return values without unpacking the tuple to indicate that the function was returning more than one parameter.  </w:t>
      </w:r>
      <w:r>
        <w:t>To</w:t>
      </w:r>
      <w:r w:rsidR="00FD656A">
        <w:t xml:space="preserve"> resolve the </w:t>
      </w:r>
      <w:proofErr w:type="gramStart"/>
      <w:r w:rsidR="00FD656A">
        <w:t>problem</w:t>
      </w:r>
      <w:proofErr w:type="gramEnd"/>
      <w:r w:rsidR="00FD656A">
        <w:t xml:space="preserve"> </w:t>
      </w:r>
      <w:r>
        <w:t>I</w:t>
      </w:r>
      <w:r w:rsidR="00FD656A">
        <w:t xml:space="preserve"> </w:t>
      </w:r>
      <w:r w:rsidR="00912F3A">
        <w:t>chang</w:t>
      </w:r>
      <w:r>
        <w:t>ed</w:t>
      </w:r>
      <w:r w:rsidR="00912F3A">
        <w:t xml:space="preserve"> the code to unpack the tuple to get the value of the </w:t>
      </w:r>
      <w:proofErr w:type="spellStart"/>
      <w:r w:rsidR="00912F3A">
        <w:t>strStatus</w:t>
      </w:r>
      <w:proofErr w:type="spellEnd"/>
      <w:r w:rsidR="00912F3A">
        <w:t xml:space="preserve">.  For example, the code in </w:t>
      </w:r>
      <w:r w:rsidR="00912F3A">
        <w:fldChar w:fldCharType="begin"/>
      </w:r>
      <w:r w:rsidR="00912F3A">
        <w:instrText xml:space="preserve"> REF _Ref41304216 \h </w:instrText>
      </w:r>
      <w:r w:rsidR="00912F3A">
        <w:fldChar w:fldCharType="separate"/>
      </w:r>
      <w:r w:rsidR="00912F3A">
        <w:t xml:space="preserve">Figure </w:t>
      </w:r>
      <w:r w:rsidR="00912F3A">
        <w:rPr>
          <w:noProof/>
        </w:rPr>
        <w:t>16</w:t>
      </w:r>
      <w:r w:rsidR="00912F3A">
        <w:fldChar w:fldCharType="end"/>
      </w:r>
      <w:r w:rsidR="00912F3A">
        <w:t xml:space="preserve"> was changed to the code in </w:t>
      </w:r>
      <w:r w:rsidR="00912F3A">
        <w:fldChar w:fldCharType="begin"/>
      </w:r>
      <w:r w:rsidR="00912F3A">
        <w:instrText xml:space="preserve"> REF _Ref41304297 \h </w:instrText>
      </w:r>
      <w:r w:rsidR="00912F3A">
        <w:fldChar w:fldCharType="separate"/>
      </w:r>
      <w:r w:rsidR="00912F3A">
        <w:t xml:space="preserve">Figure </w:t>
      </w:r>
      <w:r w:rsidR="00912F3A">
        <w:rPr>
          <w:noProof/>
        </w:rPr>
        <w:t>17</w:t>
      </w:r>
      <w:r w:rsidR="00912F3A">
        <w:fldChar w:fldCharType="end"/>
      </w:r>
      <w:r w:rsidR="00912F3A">
        <w:t xml:space="preserve"> to resolve the error message.</w:t>
      </w:r>
    </w:p>
    <w:p w14:paraId="491C7159" w14:textId="77777777" w:rsidR="00912F3A" w:rsidRDefault="00912F3A" w:rsidP="00FD656A"/>
    <w:p w14:paraId="498ACF18" w14:textId="77777777" w:rsidR="00912F3A" w:rsidRPr="00912F3A" w:rsidRDefault="00912F3A" w:rsidP="00912F3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proofErr w:type="spellStart"/>
      <w:r w:rsidRPr="00912F3A">
        <w:rPr>
          <w:rFonts w:ascii="JetBrains Mono" w:eastAsia="Times New Roman" w:hAnsi="JetBrains Mono" w:cs="Courier New"/>
          <w:color w:val="A9B7C6"/>
          <w:sz w:val="20"/>
          <w:szCs w:val="20"/>
        </w:rPr>
        <w:t>lstTable</w:t>
      </w:r>
      <w:proofErr w:type="spellEnd"/>
      <w:r w:rsidRPr="00912F3A">
        <w:rPr>
          <w:rFonts w:ascii="JetBrains Mono" w:eastAsia="Times New Roman" w:hAnsi="JetBrains Mono" w:cs="Courier New"/>
          <w:color w:val="A9B7C6"/>
          <w:sz w:val="20"/>
          <w:szCs w:val="20"/>
        </w:rPr>
        <w:t xml:space="preserve"> = </w:t>
      </w:r>
      <w:proofErr w:type="spellStart"/>
      <w:r w:rsidRPr="00912F3A">
        <w:rPr>
          <w:rFonts w:ascii="JetBrains Mono" w:eastAsia="Times New Roman" w:hAnsi="JetBrains Mono" w:cs="Courier New"/>
          <w:color w:val="A9B7C6"/>
          <w:sz w:val="20"/>
          <w:szCs w:val="20"/>
        </w:rPr>
        <w:t>Processor.add_data_to_</w:t>
      </w:r>
      <w:proofErr w:type="gramStart"/>
      <w:r w:rsidRPr="00912F3A">
        <w:rPr>
          <w:rFonts w:ascii="JetBrains Mono" w:eastAsia="Times New Roman" w:hAnsi="JetBrains Mono" w:cs="Courier New"/>
          <w:color w:val="A9B7C6"/>
          <w:sz w:val="20"/>
          <w:szCs w:val="20"/>
        </w:rPr>
        <w:t>list</w:t>
      </w:r>
      <w:proofErr w:type="spellEnd"/>
      <w:r w:rsidRPr="00912F3A">
        <w:rPr>
          <w:rFonts w:ascii="JetBrains Mono" w:eastAsia="Times New Roman" w:hAnsi="JetBrains Mono" w:cs="Courier New"/>
          <w:color w:val="A9B7C6"/>
          <w:sz w:val="20"/>
          <w:szCs w:val="20"/>
        </w:rPr>
        <w:t>(</w:t>
      </w:r>
      <w:proofErr w:type="spellStart"/>
      <w:proofErr w:type="gramEnd"/>
      <w:r w:rsidRPr="00912F3A">
        <w:rPr>
          <w:rFonts w:ascii="JetBrains Mono" w:eastAsia="Times New Roman" w:hAnsi="JetBrains Mono" w:cs="Courier New"/>
          <w:color w:val="A9B7C6"/>
          <w:sz w:val="20"/>
          <w:szCs w:val="20"/>
        </w:rPr>
        <w:t>strTask</w:t>
      </w:r>
      <w:proofErr w:type="spellEnd"/>
      <w:r w:rsidRPr="00912F3A">
        <w:rPr>
          <w:rFonts w:ascii="JetBrains Mono" w:eastAsia="Times New Roman" w:hAnsi="JetBrains Mono" w:cs="Courier New"/>
          <w:color w:val="CC7832"/>
          <w:sz w:val="20"/>
          <w:szCs w:val="20"/>
        </w:rPr>
        <w:t xml:space="preserve">, </w:t>
      </w:r>
      <w:proofErr w:type="spellStart"/>
      <w:r w:rsidRPr="00912F3A">
        <w:rPr>
          <w:rFonts w:ascii="JetBrains Mono" w:eastAsia="Times New Roman" w:hAnsi="JetBrains Mono" w:cs="Courier New"/>
          <w:color w:val="A9B7C6"/>
          <w:sz w:val="20"/>
          <w:szCs w:val="20"/>
        </w:rPr>
        <w:t>strPriority</w:t>
      </w:r>
      <w:proofErr w:type="spellEnd"/>
      <w:r w:rsidRPr="00912F3A">
        <w:rPr>
          <w:rFonts w:ascii="JetBrains Mono" w:eastAsia="Times New Roman" w:hAnsi="JetBrains Mono" w:cs="Courier New"/>
          <w:color w:val="CC7832"/>
          <w:sz w:val="20"/>
          <w:szCs w:val="20"/>
        </w:rPr>
        <w:t xml:space="preserve">, </w:t>
      </w:r>
      <w:proofErr w:type="spellStart"/>
      <w:r w:rsidRPr="00912F3A">
        <w:rPr>
          <w:rFonts w:ascii="JetBrains Mono" w:eastAsia="Times New Roman" w:hAnsi="JetBrains Mono" w:cs="Courier New"/>
          <w:color w:val="A9B7C6"/>
          <w:sz w:val="20"/>
          <w:szCs w:val="20"/>
        </w:rPr>
        <w:t>lstTable</w:t>
      </w:r>
      <w:proofErr w:type="spellEnd"/>
      <w:r w:rsidRPr="00912F3A">
        <w:rPr>
          <w:rFonts w:ascii="JetBrains Mono" w:eastAsia="Times New Roman" w:hAnsi="JetBrains Mono" w:cs="Courier New"/>
          <w:color w:val="A9B7C6"/>
          <w:sz w:val="20"/>
          <w:szCs w:val="20"/>
        </w:rPr>
        <w:t>)</w:t>
      </w:r>
    </w:p>
    <w:p w14:paraId="785D15F0" w14:textId="16C2B9CD" w:rsidR="00912F3A" w:rsidRDefault="00912F3A" w:rsidP="00912F3A">
      <w:pPr>
        <w:pStyle w:val="Caption"/>
      </w:pPr>
      <w:bookmarkStart w:id="15" w:name="_Ref41304216"/>
      <w:r>
        <w:t xml:space="preserve">Figure </w:t>
      </w:r>
      <w:fldSimple w:instr=" SEQ Figure \* ARABIC ">
        <w:r w:rsidR="00220939">
          <w:rPr>
            <w:noProof/>
          </w:rPr>
          <w:t>16</w:t>
        </w:r>
      </w:fldSimple>
      <w:bookmarkEnd w:id="15"/>
      <w:r>
        <w:t xml:space="preserve"> - Code before adding "Success" as a Status</w:t>
      </w:r>
    </w:p>
    <w:p w14:paraId="7E88178E" w14:textId="35D234BE" w:rsidR="00912F3A" w:rsidRPr="00912F3A" w:rsidRDefault="00912F3A" w:rsidP="00912F3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proofErr w:type="spellStart"/>
      <w:r w:rsidRPr="00912F3A">
        <w:rPr>
          <w:rFonts w:ascii="JetBrains Mono" w:eastAsia="Times New Roman" w:hAnsi="JetBrains Mono" w:cs="Courier New"/>
          <w:color w:val="A9B7C6"/>
          <w:sz w:val="20"/>
          <w:szCs w:val="20"/>
        </w:rPr>
        <w:lastRenderedPageBreak/>
        <w:t>lstTable</w:t>
      </w:r>
      <w:proofErr w:type="spellEnd"/>
      <w:r w:rsidRPr="00912F3A">
        <w:rPr>
          <w:rFonts w:ascii="JetBrains Mono" w:eastAsia="Times New Roman" w:hAnsi="JetBrains Mono" w:cs="Courier New"/>
          <w:color w:val="CC7832"/>
          <w:sz w:val="20"/>
          <w:szCs w:val="20"/>
        </w:rPr>
        <w:t xml:space="preserve">, </w:t>
      </w:r>
      <w:proofErr w:type="spellStart"/>
      <w:r>
        <w:rPr>
          <w:rFonts w:ascii="JetBrains Mono" w:eastAsia="Times New Roman" w:hAnsi="JetBrains Mono" w:cs="Courier New"/>
          <w:color w:val="A9B7C6"/>
          <w:sz w:val="20"/>
          <w:szCs w:val="20"/>
        </w:rPr>
        <w:t>strS</w:t>
      </w:r>
      <w:r w:rsidRPr="00912F3A">
        <w:rPr>
          <w:rFonts w:ascii="JetBrains Mono" w:eastAsia="Times New Roman" w:hAnsi="JetBrains Mono" w:cs="Courier New"/>
          <w:color w:val="A9B7C6"/>
          <w:sz w:val="20"/>
          <w:szCs w:val="20"/>
        </w:rPr>
        <w:t>tatus</w:t>
      </w:r>
      <w:proofErr w:type="spellEnd"/>
      <w:r w:rsidRPr="00912F3A">
        <w:rPr>
          <w:rFonts w:ascii="JetBrains Mono" w:eastAsia="Times New Roman" w:hAnsi="JetBrains Mono" w:cs="Courier New"/>
          <w:color w:val="A9B7C6"/>
          <w:sz w:val="20"/>
          <w:szCs w:val="20"/>
        </w:rPr>
        <w:t xml:space="preserve"> = </w:t>
      </w:r>
      <w:proofErr w:type="spellStart"/>
      <w:r w:rsidRPr="00912F3A">
        <w:rPr>
          <w:rFonts w:ascii="JetBrains Mono" w:eastAsia="Times New Roman" w:hAnsi="JetBrains Mono" w:cs="Courier New"/>
          <w:color w:val="A9B7C6"/>
          <w:sz w:val="20"/>
          <w:szCs w:val="20"/>
        </w:rPr>
        <w:t>Processor.add_data_to_</w:t>
      </w:r>
      <w:proofErr w:type="gramStart"/>
      <w:r w:rsidRPr="00912F3A">
        <w:rPr>
          <w:rFonts w:ascii="JetBrains Mono" w:eastAsia="Times New Roman" w:hAnsi="JetBrains Mono" w:cs="Courier New"/>
          <w:color w:val="A9B7C6"/>
          <w:sz w:val="20"/>
          <w:szCs w:val="20"/>
        </w:rPr>
        <w:t>list</w:t>
      </w:r>
      <w:proofErr w:type="spellEnd"/>
      <w:r w:rsidRPr="00912F3A">
        <w:rPr>
          <w:rFonts w:ascii="JetBrains Mono" w:eastAsia="Times New Roman" w:hAnsi="JetBrains Mono" w:cs="Courier New"/>
          <w:color w:val="A9B7C6"/>
          <w:sz w:val="20"/>
          <w:szCs w:val="20"/>
        </w:rPr>
        <w:t>(</w:t>
      </w:r>
      <w:proofErr w:type="spellStart"/>
      <w:proofErr w:type="gramEnd"/>
      <w:r w:rsidRPr="00912F3A">
        <w:rPr>
          <w:rFonts w:ascii="JetBrains Mono" w:eastAsia="Times New Roman" w:hAnsi="JetBrains Mono" w:cs="Courier New"/>
          <w:color w:val="A9B7C6"/>
          <w:sz w:val="20"/>
          <w:szCs w:val="20"/>
        </w:rPr>
        <w:t>strTask</w:t>
      </w:r>
      <w:proofErr w:type="spellEnd"/>
      <w:r w:rsidRPr="00912F3A">
        <w:rPr>
          <w:rFonts w:ascii="JetBrains Mono" w:eastAsia="Times New Roman" w:hAnsi="JetBrains Mono" w:cs="Courier New"/>
          <w:color w:val="CC7832"/>
          <w:sz w:val="20"/>
          <w:szCs w:val="20"/>
        </w:rPr>
        <w:t xml:space="preserve">, </w:t>
      </w:r>
      <w:proofErr w:type="spellStart"/>
      <w:r w:rsidRPr="00912F3A">
        <w:rPr>
          <w:rFonts w:ascii="JetBrains Mono" w:eastAsia="Times New Roman" w:hAnsi="JetBrains Mono" w:cs="Courier New"/>
          <w:color w:val="A9B7C6"/>
          <w:sz w:val="20"/>
          <w:szCs w:val="20"/>
        </w:rPr>
        <w:t>strPriority</w:t>
      </w:r>
      <w:proofErr w:type="spellEnd"/>
      <w:r w:rsidRPr="00912F3A">
        <w:rPr>
          <w:rFonts w:ascii="JetBrains Mono" w:eastAsia="Times New Roman" w:hAnsi="JetBrains Mono" w:cs="Courier New"/>
          <w:color w:val="CC7832"/>
          <w:sz w:val="20"/>
          <w:szCs w:val="20"/>
        </w:rPr>
        <w:t xml:space="preserve">, </w:t>
      </w:r>
      <w:proofErr w:type="spellStart"/>
      <w:r w:rsidRPr="00912F3A">
        <w:rPr>
          <w:rFonts w:ascii="JetBrains Mono" w:eastAsia="Times New Roman" w:hAnsi="JetBrains Mono" w:cs="Courier New"/>
          <w:color w:val="A9B7C6"/>
          <w:sz w:val="20"/>
          <w:szCs w:val="20"/>
        </w:rPr>
        <w:t>lstTable</w:t>
      </w:r>
      <w:proofErr w:type="spellEnd"/>
      <w:r w:rsidRPr="00912F3A">
        <w:rPr>
          <w:rFonts w:ascii="JetBrains Mono" w:eastAsia="Times New Roman" w:hAnsi="JetBrains Mono" w:cs="Courier New"/>
          <w:color w:val="A9B7C6"/>
          <w:sz w:val="20"/>
          <w:szCs w:val="20"/>
        </w:rPr>
        <w:t>)</w:t>
      </w:r>
    </w:p>
    <w:p w14:paraId="57D659CF" w14:textId="5F21DA69" w:rsidR="0084471F" w:rsidRDefault="00912F3A" w:rsidP="00912F3A">
      <w:pPr>
        <w:pStyle w:val="Caption"/>
      </w:pPr>
      <w:bookmarkStart w:id="16" w:name="_Ref41304297"/>
      <w:r>
        <w:t xml:space="preserve">Figure </w:t>
      </w:r>
      <w:fldSimple w:instr=" SEQ Figure \* ARABIC ">
        <w:r w:rsidR="00220939">
          <w:rPr>
            <w:noProof/>
          </w:rPr>
          <w:t>17</w:t>
        </w:r>
      </w:fldSimple>
      <w:bookmarkEnd w:id="16"/>
      <w:r>
        <w:t xml:space="preserve"> - Code to unpack tuple to capture status</w:t>
      </w:r>
    </w:p>
    <w:p w14:paraId="583D300A" w14:textId="58336052" w:rsidR="0084471F" w:rsidRDefault="0084471F" w:rsidP="0084471F">
      <w:r>
        <w:fldChar w:fldCharType="begin"/>
      </w:r>
      <w:r>
        <w:instrText xml:space="preserve"> REF _Ref41265366 \h </w:instrText>
      </w:r>
      <w:r>
        <w:fldChar w:fldCharType="separate"/>
      </w:r>
      <w:r>
        <w:t xml:space="preserve">Figure </w:t>
      </w:r>
      <w:r>
        <w:rPr>
          <w:noProof/>
        </w:rPr>
        <w:t>1</w:t>
      </w:r>
      <w:r w:rsidR="00912F3A">
        <w:rPr>
          <w:noProof/>
        </w:rPr>
        <w:t>8</w:t>
      </w:r>
      <w:r>
        <w:fldChar w:fldCharType="end"/>
      </w:r>
      <w:r>
        <w:t xml:space="preserve"> shows screenshots of the final code running in PyCharm</w:t>
      </w:r>
    </w:p>
    <w:p w14:paraId="10CB4AAA" w14:textId="77777777" w:rsidR="0084471F" w:rsidRDefault="0084471F" w:rsidP="0084471F"/>
    <w:p w14:paraId="28335E85" w14:textId="445B7AAD" w:rsidR="00F93F57" w:rsidRDefault="002070D6" w:rsidP="00F93F57">
      <w:r>
        <w:rPr>
          <w:noProof/>
        </w:rPr>
        <w:drawing>
          <wp:inline distT="0" distB="0" distL="0" distR="0" wp14:anchorId="6403242C" wp14:editId="1D3CE64B">
            <wp:extent cx="3566469" cy="426757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481914.tmp"/>
                    <pic:cNvPicPr/>
                  </pic:nvPicPr>
                  <pic:blipFill>
                    <a:blip r:embed="rId14">
                      <a:extLst>
                        <a:ext uri="{28A0092B-C50C-407E-A947-70E740481C1C}">
                          <a14:useLocalDpi xmlns:a14="http://schemas.microsoft.com/office/drawing/2010/main" val="0"/>
                        </a:ext>
                      </a:extLst>
                    </a:blip>
                    <a:stretch>
                      <a:fillRect/>
                    </a:stretch>
                  </pic:blipFill>
                  <pic:spPr>
                    <a:xfrm>
                      <a:off x="0" y="0"/>
                      <a:ext cx="3566469" cy="4267570"/>
                    </a:xfrm>
                    <a:prstGeom prst="rect">
                      <a:avLst/>
                    </a:prstGeom>
                  </pic:spPr>
                </pic:pic>
              </a:graphicData>
            </a:graphic>
          </wp:inline>
        </w:drawing>
      </w:r>
    </w:p>
    <w:p w14:paraId="047E17DE" w14:textId="7A1FD5D2" w:rsidR="002070D6" w:rsidRDefault="002070D6" w:rsidP="00F93F57">
      <w:r>
        <w:rPr>
          <w:noProof/>
        </w:rPr>
        <w:lastRenderedPageBreak/>
        <w:drawing>
          <wp:inline distT="0" distB="0" distL="0" distR="0" wp14:anchorId="64B5C4F5" wp14:editId="102B7127">
            <wp:extent cx="3673158" cy="4031329"/>
            <wp:effectExtent l="0" t="0" r="3810" b="762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48DFD0.tmp"/>
                    <pic:cNvPicPr/>
                  </pic:nvPicPr>
                  <pic:blipFill>
                    <a:blip r:embed="rId15">
                      <a:extLst>
                        <a:ext uri="{28A0092B-C50C-407E-A947-70E740481C1C}">
                          <a14:useLocalDpi xmlns:a14="http://schemas.microsoft.com/office/drawing/2010/main" val="0"/>
                        </a:ext>
                      </a:extLst>
                    </a:blip>
                    <a:stretch>
                      <a:fillRect/>
                    </a:stretch>
                  </pic:blipFill>
                  <pic:spPr>
                    <a:xfrm>
                      <a:off x="0" y="0"/>
                      <a:ext cx="3673158" cy="4031329"/>
                    </a:xfrm>
                    <a:prstGeom prst="rect">
                      <a:avLst/>
                    </a:prstGeom>
                  </pic:spPr>
                </pic:pic>
              </a:graphicData>
            </a:graphic>
          </wp:inline>
        </w:drawing>
      </w:r>
    </w:p>
    <w:p w14:paraId="325AE1CF" w14:textId="3C1EA990" w:rsidR="002070D6" w:rsidRDefault="002070D6" w:rsidP="00F93F57">
      <w:r>
        <w:rPr>
          <w:noProof/>
        </w:rPr>
        <w:drawing>
          <wp:inline distT="0" distB="0" distL="0" distR="0" wp14:anchorId="2AF0E666" wp14:editId="057AC8DE">
            <wp:extent cx="3680779" cy="4069433"/>
            <wp:effectExtent l="0" t="0" r="0" b="762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48C0BB.tmp"/>
                    <pic:cNvPicPr/>
                  </pic:nvPicPr>
                  <pic:blipFill>
                    <a:blip r:embed="rId16">
                      <a:extLst>
                        <a:ext uri="{28A0092B-C50C-407E-A947-70E740481C1C}">
                          <a14:useLocalDpi xmlns:a14="http://schemas.microsoft.com/office/drawing/2010/main" val="0"/>
                        </a:ext>
                      </a:extLst>
                    </a:blip>
                    <a:stretch>
                      <a:fillRect/>
                    </a:stretch>
                  </pic:blipFill>
                  <pic:spPr>
                    <a:xfrm>
                      <a:off x="0" y="0"/>
                      <a:ext cx="3680779" cy="4069433"/>
                    </a:xfrm>
                    <a:prstGeom prst="rect">
                      <a:avLst/>
                    </a:prstGeom>
                  </pic:spPr>
                </pic:pic>
              </a:graphicData>
            </a:graphic>
          </wp:inline>
        </w:drawing>
      </w:r>
    </w:p>
    <w:p w14:paraId="7F5BC25D" w14:textId="7B880921" w:rsidR="0084471F" w:rsidRDefault="0084471F" w:rsidP="00F93F57">
      <w:r>
        <w:rPr>
          <w:noProof/>
        </w:rPr>
        <w:lastRenderedPageBreak/>
        <w:drawing>
          <wp:inline distT="0" distB="0" distL="0" distR="0" wp14:anchorId="0A5365C3" wp14:editId="1669FFD3">
            <wp:extent cx="3726503" cy="914479"/>
            <wp:effectExtent l="0" t="0" r="7620" b="0"/>
            <wp:docPr id="5" name="Picture 5" descr="A picture containing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489E6A.tmp"/>
                    <pic:cNvPicPr/>
                  </pic:nvPicPr>
                  <pic:blipFill>
                    <a:blip r:embed="rId17">
                      <a:extLst>
                        <a:ext uri="{28A0092B-C50C-407E-A947-70E740481C1C}">
                          <a14:useLocalDpi xmlns:a14="http://schemas.microsoft.com/office/drawing/2010/main" val="0"/>
                        </a:ext>
                      </a:extLst>
                    </a:blip>
                    <a:stretch>
                      <a:fillRect/>
                    </a:stretch>
                  </pic:blipFill>
                  <pic:spPr>
                    <a:xfrm>
                      <a:off x="0" y="0"/>
                      <a:ext cx="3726503" cy="914479"/>
                    </a:xfrm>
                    <a:prstGeom prst="rect">
                      <a:avLst/>
                    </a:prstGeom>
                  </pic:spPr>
                </pic:pic>
              </a:graphicData>
            </a:graphic>
          </wp:inline>
        </w:drawing>
      </w:r>
    </w:p>
    <w:p w14:paraId="2CD34222" w14:textId="0F27D96D" w:rsidR="0084471F" w:rsidRDefault="0084471F" w:rsidP="0084471F">
      <w:pPr>
        <w:pStyle w:val="Caption"/>
      </w:pPr>
      <w:bookmarkStart w:id="17" w:name="_Ref41265366"/>
      <w:r>
        <w:t xml:space="preserve">Figure </w:t>
      </w:r>
      <w:r w:rsidR="00FB344C">
        <w:fldChar w:fldCharType="begin"/>
      </w:r>
      <w:r w:rsidR="00FB344C">
        <w:instrText xml:space="preserve"> SEQ Figure \* ARABIC </w:instrText>
      </w:r>
      <w:r w:rsidR="00FB344C">
        <w:fldChar w:fldCharType="separate"/>
      </w:r>
      <w:r w:rsidR="00220939">
        <w:rPr>
          <w:noProof/>
        </w:rPr>
        <w:t>18</w:t>
      </w:r>
      <w:r w:rsidR="00FB344C">
        <w:rPr>
          <w:noProof/>
        </w:rPr>
        <w:fldChar w:fldCharType="end"/>
      </w:r>
      <w:bookmarkEnd w:id="17"/>
      <w:r>
        <w:t xml:space="preserve"> - Program run in PyCharm</w:t>
      </w:r>
    </w:p>
    <w:p w14:paraId="54A8494B" w14:textId="0985BB8C" w:rsidR="009B42D2" w:rsidRDefault="009B42D2" w:rsidP="009B42D2">
      <w:pPr>
        <w:pStyle w:val="Heading1"/>
      </w:pPr>
      <w:r>
        <w:t>Running the Code in the Command Window</w:t>
      </w:r>
    </w:p>
    <w:p w14:paraId="6A78A952" w14:textId="3BE0F736" w:rsidR="009B42D2" w:rsidRDefault="009B42D2" w:rsidP="009B42D2">
      <w:r>
        <w:t xml:space="preserve">The code ran in PyCharm but did not run in the command window.  To resolve this problem, it was necessary to change directories so that I was in the path for Assignment06 and then it ran properly as shown in </w:t>
      </w:r>
      <w:r>
        <w:fldChar w:fldCharType="begin"/>
      </w:r>
      <w:r>
        <w:instrText xml:space="preserve"> REF _Ref41312874 \h </w:instrText>
      </w:r>
      <w:r>
        <w:fldChar w:fldCharType="separate"/>
      </w:r>
      <w:r>
        <w:t xml:space="preserve">Figure </w:t>
      </w:r>
      <w:r>
        <w:rPr>
          <w:noProof/>
        </w:rPr>
        <w:t>19</w:t>
      </w:r>
      <w:r>
        <w:fldChar w:fldCharType="end"/>
      </w:r>
      <w:r>
        <w:t>.  Notice the error message on the first attempt to run the program, then the change directory command, and finally, the program running as expected.</w:t>
      </w:r>
    </w:p>
    <w:p w14:paraId="101D9818" w14:textId="5A60967A" w:rsidR="009B42D2" w:rsidRDefault="009B42D2" w:rsidP="009B42D2"/>
    <w:p w14:paraId="4679A448" w14:textId="240F203E" w:rsidR="009B42D2" w:rsidRDefault="009B42D2" w:rsidP="009B42D2">
      <w:r>
        <w:rPr>
          <w:noProof/>
        </w:rPr>
        <w:drawing>
          <wp:inline distT="0" distB="0" distL="0" distR="0" wp14:anchorId="5EDD9F8D" wp14:editId="45E029AD">
            <wp:extent cx="3837309" cy="5814104"/>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A422F7.tmp"/>
                    <pic:cNvPicPr/>
                  </pic:nvPicPr>
                  <pic:blipFill>
                    <a:blip r:embed="rId18">
                      <a:extLst>
                        <a:ext uri="{28A0092B-C50C-407E-A947-70E740481C1C}">
                          <a14:useLocalDpi xmlns:a14="http://schemas.microsoft.com/office/drawing/2010/main" val="0"/>
                        </a:ext>
                      </a:extLst>
                    </a:blip>
                    <a:stretch>
                      <a:fillRect/>
                    </a:stretch>
                  </pic:blipFill>
                  <pic:spPr>
                    <a:xfrm>
                      <a:off x="0" y="0"/>
                      <a:ext cx="3843244" cy="5823097"/>
                    </a:xfrm>
                    <a:prstGeom prst="rect">
                      <a:avLst/>
                    </a:prstGeom>
                  </pic:spPr>
                </pic:pic>
              </a:graphicData>
            </a:graphic>
          </wp:inline>
        </w:drawing>
      </w:r>
    </w:p>
    <w:p w14:paraId="7354B23A" w14:textId="763EED03" w:rsidR="009B42D2" w:rsidRDefault="009B42D2" w:rsidP="009B42D2">
      <w:r>
        <w:rPr>
          <w:noProof/>
        </w:rPr>
        <w:lastRenderedPageBreak/>
        <w:drawing>
          <wp:inline distT="0" distB="0" distL="0" distR="0" wp14:anchorId="15591FF4" wp14:editId="2479F87F">
            <wp:extent cx="3246401" cy="5753599"/>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A4A269.tmp"/>
                    <pic:cNvPicPr/>
                  </pic:nvPicPr>
                  <pic:blipFill>
                    <a:blip r:embed="rId19">
                      <a:extLst>
                        <a:ext uri="{28A0092B-C50C-407E-A947-70E740481C1C}">
                          <a14:useLocalDpi xmlns:a14="http://schemas.microsoft.com/office/drawing/2010/main" val="0"/>
                        </a:ext>
                      </a:extLst>
                    </a:blip>
                    <a:stretch>
                      <a:fillRect/>
                    </a:stretch>
                  </pic:blipFill>
                  <pic:spPr>
                    <a:xfrm>
                      <a:off x="0" y="0"/>
                      <a:ext cx="3246401" cy="5753599"/>
                    </a:xfrm>
                    <a:prstGeom prst="rect">
                      <a:avLst/>
                    </a:prstGeom>
                  </pic:spPr>
                </pic:pic>
              </a:graphicData>
            </a:graphic>
          </wp:inline>
        </w:drawing>
      </w:r>
    </w:p>
    <w:p w14:paraId="671773DD" w14:textId="18684CDA" w:rsidR="009B42D2" w:rsidRPr="009B42D2" w:rsidRDefault="009B42D2" w:rsidP="009B42D2">
      <w:pPr>
        <w:pStyle w:val="Caption"/>
      </w:pPr>
      <w:bookmarkStart w:id="18" w:name="_Ref41312874"/>
      <w:r>
        <w:t xml:space="preserve">Figure </w:t>
      </w:r>
      <w:fldSimple w:instr=" SEQ Figure \* ARABIC ">
        <w:r w:rsidR="00220939">
          <w:rPr>
            <w:noProof/>
          </w:rPr>
          <w:t>19</w:t>
        </w:r>
      </w:fldSimple>
      <w:bookmarkEnd w:id="18"/>
      <w:r>
        <w:t xml:space="preserve"> - Program run in CMD window</w:t>
      </w:r>
    </w:p>
    <w:p w14:paraId="20B71CA0" w14:textId="448741F7" w:rsidR="00F93F57" w:rsidRDefault="00F93F57" w:rsidP="00591A3C">
      <w:pPr>
        <w:pStyle w:val="Heading1"/>
      </w:pPr>
      <w:r>
        <w:t>Summary</w:t>
      </w:r>
    </w:p>
    <w:p w14:paraId="6C0AE730" w14:textId="19C133AC" w:rsidR="00DC4B20" w:rsidRDefault="00F93F57" w:rsidP="00F93F57">
      <w:r>
        <w:t xml:space="preserve">This was the most </w:t>
      </w:r>
      <w:r w:rsidR="008746D6">
        <w:t>complex</w:t>
      </w:r>
      <w:r>
        <w:t xml:space="preserve"> assignment yet</w:t>
      </w:r>
      <w:r w:rsidR="008746D6">
        <w:t xml:space="preserve"> as the code is getting </w:t>
      </w:r>
      <w:proofErr w:type="gramStart"/>
      <w:r w:rsidR="008746D6">
        <w:t>longer</w:t>
      </w:r>
      <w:proofErr w:type="gramEnd"/>
      <w:r w:rsidR="008746D6">
        <w:t xml:space="preserve"> and I am building upon my programming knowledge</w:t>
      </w:r>
      <w:r>
        <w:t>.  I used starter code which initially made it easier to “fill in the blanks.”  I could easily locate the “</w:t>
      </w:r>
      <w:proofErr w:type="spellStart"/>
      <w:r>
        <w:t>ToDo</w:t>
      </w:r>
      <w:proofErr w:type="spellEnd"/>
      <w:r>
        <w:t>” items, move the code into a function and replace it with the appropriate function call statements.  This went smoothly for all of the functions except the “remove” function where, although I set a Boolean value to “false” in the function, I had not passed the value back to the main body of the program.  This was the hardest part of troubleshooting this code</w:t>
      </w:r>
      <w:r w:rsidR="002B6ABB">
        <w:t>, until I found out that I was editing the wrong code.</w:t>
      </w:r>
      <w:r>
        <w:t xml:space="preserve">  </w:t>
      </w:r>
    </w:p>
    <w:p w14:paraId="28ADEA6A" w14:textId="77777777" w:rsidR="00DC4B20" w:rsidRDefault="00DC4B20" w:rsidP="00F93F57"/>
    <w:p w14:paraId="6C5059B5" w14:textId="77777777" w:rsidR="002B6ABB" w:rsidRDefault="002B6ABB" w:rsidP="00F93F57">
      <w:r>
        <w:t>This</w:t>
      </w:r>
      <w:r w:rsidR="00F93F57">
        <w:t xml:space="preserve"> more serious complication was the fact that I </w:t>
      </w:r>
      <w:r>
        <w:t>began</w:t>
      </w:r>
      <w:r w:rsidR="00F93F57">
        <w:t xml:space="preserve"> with “starter code” that was </w:t>
      </w:r>
      <w:r w:rsidR="00DC4B20">
        <w:t xml:space="preserve">later </w:t>
      </w:r>
      <w:r w:rsidR="00F93F57">
        <w:t xml:space="preserve">modified so that there were two different sets of starter code.  This was discovered after I had finished writing </w:t>
      </w:r>
      <w:r w:rsidR="00DC4B20">
        <w:t>all</w:t>
      </w:r>
      <w:r w:rsidR="00F93F57">
        <w:t xml:space="preserve"> my code except for the “remove” function.  Since I was so close to finishing, I was tempted to just finish the </w:t>
      </w:r>
      <w:r w:rsidR="00F93F57">
        <w:lastRenderedPageBreak/>
        <w:t xml:space="preserve">“remove” function and submit my assignment.  </w:t>
      </w:r>
      <w:r>
        <w:t>Instead</w:t>
      </w:r>
      <w:r w:rsidR="00DC4B20">
        <w:t xml:space="preserve">, I decided to convert my existing code by renaming variables, removing menu options, renumbering the menu, and renumbering the choices in the code.  </w:t>
      </w:r>
    </w:p>
    <w:p w14:paraId="2D0ABC24" w14:textId="77777777" w:rsidR="002B6ABB" w:rsidRDefault="002B6ABB" w:rsidP="00F93F57"/>
    <w:p w14:paraId="2E5B9EEF" w14:textId="6CB96FA8" w:rsidR="002B6ABB" w:rsidRDefault="00DC4B20" w:rsidP="00F93F57">
      <w:r>
        <w:t xml:space="preserve">What seemed like the simplest of changes (adding the word “Success” to the processing functions) turned out to be the most difficult because it gave me an error message that I could not relate to the changes I had made.  The error messages referred to indices in a list.  Performing this troubleshooting took longer than the combined time spent writing </w:t>
      </w:r>
      <w:r w:rsidR="002B6ABB">
        <w:t>all</w:t>
      </w:r>
      <w:r>
        <w:t xml:space="preserve"> the other functions.  The problem was simply that in returning more than one variable, the value</w:t>
      </w:r>
      <w:r w:rsidR="00652240">
        <w:t>s</w:t>
      </w:r>
      <w:r>
        <w:t xml:space="preserve"> were </w:t>
      </w:r>
      <w:r w:rsidR="002B6ABB">
        <w:t xml:space="preserve">automatically </w:t>
      </w:r>
      <w:r>
        <w:t xml:space="preserve">put into a tuple and needed to be unpacked, but the error message </w:t>
      </w:r>
      <w:r w:rsidR="002B6ABB">
        <w:t>did not</w:t>
      </w:r>
      <w:r>
        <w:t xml:space="preserve"> really help with that.</w:t>
      </w:r>
      <w:r w:rsidR="002B6ABB">
        <w:t xml:space="preserve">  </w:t>
      </w:r>
    </w:p>
    <w:p w14:paraId="1BFF10F9" w14:textId="77777777" w:rsidR="002B6ABB" w:rsidRDefault="002B6ABB" w:rsidP="00F93F57"/>
    <w:p w14:paraId="0AA6472E" w14:textId="67D33753" w:rsidR="00591A3C" w:rsidRDefault="002B6ABB" w:rsidP="00F93F57">
      <w:r>
        <w:t xml:space="preserve">After I added the correct code to unpack the tuple, </w:t>
      </w:r>
      <w:r w:rsidR="00591A3C">
        <w:t xml:space="preserve">I </w:t>
      </w:r>
      <w:r w:rsidR="00652240">
        <w:t xml:space="preserve">continued with working on the functions in the code and I </w:t>
      </w:r>
      <w:r w:rsidR="00591A3C">
        <w:t>fixed the problem with the “Remove” function</w:t>
      </w:r>
      <w:r w:rsidR="008746D6">
        <w:t xml:space="preserve"> and </w:t>
      </w:r>
      <w:r w:rsidR="00591A3C">
        <w:t xml:space="preserve">tested </w:t>
      </w:r>
      <w:r w:rsidR="00652240">
        <w:t>it</w:t>
      </w:r>
      <w:r>
        <w:t xml:space="preserve"> in the final version</w:t>
      </w:r>
      <w:r w:rsidR="00591A3C">
        <w:t>.  Overall, it was a good learning experience for identifying redundant activities in code that could be moved to a function, it helped with getting the proper industry preferred architecture for coding, and helped me learn the art of calling functions with the necessary arguments.</w:t>
      </w:r>
      <w:r>
        <w:t xml:space="preserve">  It gave me practice with debugging, finding, renaming, and re-structuring code as well as reinforcing the fact that if you return multiple items from a tuple then you </w:t>
      </w:r>
      <w:proofErr w:type="gramStart"/>
      <w:r>
        <w:t>have to</w:t>
      </w:r>
      <w:proofErr w:type="gramEnd"/>
      <w:r>
        <w:t xml:space="preserve"> unpack the tuple to extract the values.</w:t>
      </w:r>
    </w:p>
    <w:p w14:paraId="2CFE4957" w14:textId="32504E72" w:rsidR="006629D8" w:rsidRDefault="006629D8" w:rsidP="00F93F57"/>
    <w:p w14:paraId="4DDE3BF6" w14:textId="4171EB26" w:rsidR="006629D8" w:rsidRDefault="006629D8" w:rsidP="006629D8">
      <w:pPr>
        <w:pStyle w:val="Heading1"/>
      </w:pPr>
      <w:r>
        <w:t>Final Note</w:t>
      </w:r>
    </w:p>
    <w:p w14:paraId="4A56E3FA" w14:textId="77777777" w:rsidR="006629D8" w:rsidRDefault="006629D8" w:rsidP="00F93F57"/>
    <w:p w14:paraId="6CA05497" w14:textId="0C1C7159" w:rsidR="00604E0A" w:rsidRDefault="006629D8" w:rsidP="00604E0A">
      <w:r>
        <w:t>After losing sleep over what to do with the “success” string, I decided to just submit my assignment and stop worrying about it.  After submitting it, I then proceeded with the rest of my assignment which was to review other student’s papers and their code.  I found a brilliant solution for what to do with the elusive “success” string.  The string is replaced by the definition of success for that function!  So, If the goal of the function is to read data from a file, the string “success” should be replaced by “Data was read from file” and then passed into the body of the function with the table and unpacked as a tuple and printed using the IO call.  Likewise, “success” for adding data to a file should read “Data added to the file.”  Success for writing data to the file should read “Data written to file.”  For removing the data it was a bit more complex and I decided it should say “Data removed from file is</w:t>
      </w:r>
      <w:proofErr w:type="gramStart"/>
      <w:r>
        <w:t>:  “</w:t>
      </w:r>
      <w:proofErr w:type="gramEnd"/>
      <w:r>
        <w:t xml:space="preserve"> and then append the string of the Boolean value of whether it was true or false.  Credit goes to Mr. Erik Knighton for this solution and I am not sure if I </w:t>
      </w:r>
      <w:proofErr w:type="gramStart"/>
      <w:r>
        <w:t>am allowed to</w:t>
      </w:r>
      <w:proofErr w:type="gramEnd"/>
      <w:r>
        <w:t xml:space="preserve"> use my updated code for grading purposes…or is that the purpose of GitHub and collaboration?  We shall see!  All screenshots in this paper are from the program before it was amended per Mr. Knighton’s solution.</w:t>
      </w:r>
    </w:p>
    <w:p w14:paraId="3A350E92" w14:textId="207CBA18" w:rsidR="00220939" w:rsidRDefault="00220939" w:rsidP="00604E0A"/>
    <w:p w14:paraId="6BFBE4B6" w14:textId="43449ACE" w:rsidR="00220939" w:rsidRDefault="00220939" w:rsidP="00604E0A">
      <w:r>
        <w:t xml:space="preserve">Also, Figure 20 shows a screenshot of the </w:t>
      </w:r>
      <w:proofErr w:type="spellStart"/>
      <w:r>
        <w:t>ToDo</w:t>
      </w:r>
      <w:proofErr w:type="spellEnd"/>
      <w:r>
        <w:t xml:space="preserve"> list as amended by all of my iterations through the code.</w:t>
      </w:r>
    </w:p>
    <w:p w14:paraId="583CD3FA" w14:textId="16EFA96B" w:rsidR="00220939" w:rsidRDefault="00220939" w:rsidP="00604E0A">
      <w:r>
        <w:rPr>
          <w:noProof/>
        </w:rPr>
        <w:drawing>
          <wp:inline distT="0" distB="0" distL="0" distR="0" wp14:anchorId="309EF8B4" wp14:editId="50519798">
            <wp:extent cx="1851820" cy="1104996"/>
            <wp:effectExtent l="0" t="247650" r="53340" b="26670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A45EA9.tmp"/>
                    <pic:cNvPicPr/>
                  </pic:nvPicPr>
                  <pic:blipFill>
                    <a:blip r:embed="rId20">
                      <a:extLst>
                        <a:ext uri="{28A0092B-C50C-407E-A947-70E740481C1C}">
                          <a14:useLocalDpi xmlns:a14="http://schemas.microsoft.com/office/drawing/2010/main" val="0"/>
                        </a:ext>
                      </a:extLst>
                    </a:blip>
                    <a:stretch>
                      <a:fillRect/>
                    </a:stretch>
                  </pic:blipFill>
                  <pic:spPr>
                    <a:xfrm>
                      <a:off x="0" y="0"/>
                      <a:ext cx="1851820" cy="1104996"/>
                    </a:xfrm>
                    <a:prstGeom prst="rect">
                      <a:avLst/>
                    </a:prstGeom>
                    <a:solidFill>
                      <a:srgbClr val="FFFFFF">
                        <a:shade val="85000"/>
                      </a:srgbClr>
                    </a:solidFill>
                    <a:ln w="190500" cap="rnd">
                      <a:solidFill>
                        <a:srgbClr val="FFFFFF"/>
                      </a:solidFill>
                    </a:ln>
                    <a:effectLst>
                      <a:outerShdw blurRad="36195" dist="12700" dir="11400000" algn="tl" rotWithShape="0">
                        <a:srgbClr val="000000">
                          <a:alpha val="33000"/>
                        </a:srgbClr>
                      </a:outerShdw>
                    </a:effectLst>
                    <a:scene3d>
                      <a:camera prst="perspectiveContrastingLeftFacing">
                        <a:rot lat="540000" lon="2100000" rev="0"/>
                      </a:camera>
                      <a:lightRig rig="soft" dir="t"/>
                    </a:scene3d>
                    <a:sp3d contourW="12700" prstMaterial="matte">
                      <a:bevelT w="63500" h="50800"/>
                      <a:contourClr>
                        <a:srgbClr val="C0C0C0"/>
                      </a:contourClr>
                    </a:sp3d>
                  </pic:spPr>
                </pic:pic>
              </a:graphicData>
            </a:graphic>
          </wp:inline>
        </w:drawing>
      </w:r>
    </w:p>
    <w:p w14:paraId="03432180" w14:textId="06E2249D" w:rsidR="00220939" w:rsidRPr="003A31C6" w:rsidRDefault="00220939" w:rsidP="00220939">
      <w:pPr>
        <w:pStyle w:val="Caption"/>
      </w:pPr>
      <w:r>
        <w:t xml:space="preserve">Figure </w:t>
      </w:r>
      <w:fldSimple w:instr=" SEQ Figure \* ARABIC ">
        <w:r>
          <w:rPr>
            <w:noProof/>
          </w:rPr>
          <w:t>20</w:t>
        </w:r>
      </w:fldSimple>
      <w:r>
        <w:t xml:space="preserve"> - </w:t>
      </w:r>
      <w:proofErr w:type="spellStart"/>
      <w:r>
        <w:t>ToDo</w:t>
      </w:r>
      <w:proofErr w:type="spellEnd"/>
      <w:r>
        <w:t xml:space="preserve"> List</w:t>
      </w:r>
    </w:p>
    <w:sectPr w:rsidR="00220939" w:rsidRPr="003A31C6">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BF6952" w14:textId="77777777" w:rsidR="00FB344C" w:rsidRDefault="00FB344C" w:rsidP="0095637E">
      <w:r>
        <w:separator/>
      </w:r>
    </w:p>
  </w:endnote>
  <w:endnote w:type="continuationSeparator" w:id="0">
    <w:p w14:paraId="198E9FE9" w14:textId="77777777" w:rsidR="00FB344C" w:rsidRDefault="00FB344C" w:rsidP="00956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JetBrains Mono">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6464074"/>
      <w:docPartObj>
        <w:docPartGallery w:val="Page Numbers (Bottom of Page)"/>
        <w:docPartUnique/>
      </w:docPartObj>
    </w:sdtPr>
    <w:sdtEndPr>
      <w:rPr>
        <w:color w:val="7F7F7F" w:themeColor="background1" w:themeShade="7F"/>
        <w:spacing w:val="60"/>
      </w:rPr>
    </w:sdtEndPr>
    <w:sdtContent>
      <w:p w14:paraId="6F000762" w14:textId="74876C9D" w:rsidR="00220AEE" w:rsidRDefault="00220AE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6040DDE" w14:textId="77777777" w:rsidR="00220AEE" w:rsidRDefault="00220A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63FA06" w14:textId="77777777" w:rsidR="00FB344C" w:rsidRDefault="00FB344C" w:rsidP="0095637E">
      <w:r>
        <w:separator/>
      </w:r>
    </w:p>
  </w:footnote>
  <w:footnote w:type="continuationSeparator" w:id="0">
    <w:p w14:paraId="24071D3B" w14:textId="77777777" w:rsidR="00FB344C" w:rsidRDefault="00FB344C" w:rsidP="009563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987CF9"/>
    <w:multiLevelType w:val="hybridMultilevel"/>
    <w:tmpl w:val="D952D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7D5218"/>
    <w:multiLevelType w:val="hybridMultilevel"/>
    <w:tmpl w:val="5C2A4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9FD69DD"/>
    <w:multiLevelType w:val="hybridMultilevel"/>
    <w:tmpl w:val="B336D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F82049B"/>
    <w:multiLevelType w:val="hybridMultilevel"/>
    <w:tmpl w:val="74F8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2"/>
  </w:num>
  <w:num w:numId="3">
    <w:abstractNumId w:val="10"/>
  </w:num>
  <w:num w:numId="4">
    <w:abstractNumId w:val="25"/>
  </w:num>
  <w:num w:numId="5">
    <w:abstractNumId w:val="15"/>
  </w:num>
  <w:num w:numId="6">
    <w:abstractNumId w:val="19"/>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4"/>
  </w:num>
  <w:num w:numId="21">
    <w:abstractNumId w:val="20"/>
  </w:num>
  <w:num w:numId="22">
    <w:abstractNumId w:val="11"/>
  </w:num>
  <w:num w:numId="23">
    <w:abstractNumId w:val="26"/>
  </w:num>
  <w:num w:numId="24">
    <w:abstractNumId w:val="18"/>
  </w:num>
  <w:num w:numId="25">
    <w:abstractNumId w:val="14"/>
  </w:num>
  <w:num w:numId="26">
    <w:abstractNumId w:val="2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017"/>
    <w:rsid w:val="0000446D"/>
    <w:rsid w:val="000269DB"/>
    <w:rsid w:val="0005215B"/>
    <w:rsid w:val="00072FF4"/>
    <w:rsid w:val="0012720E"/>
    <w:rsid w:val="00174BE6"/>
    <w:rsid w:val="002070D6"/>
    <w:rsid w:val="00215A5C"/>
    <w:rsid w:val="00220939"/>
    <w:rsid w:val="00220AEE"/>
    <w:rsid w:val="00250459"/>
    <w:rsid w:val="002B6ABB"/>
    <w:rsid w:val="003074BC"/>
    <w:rsid w:val="0037165E"/>
    <w:rsid w:val="003A31C6"/>
    <w:rsid w:val="00406503"/>
    <w:rsid w:val="00475867"/>
    <w:rsid w:val="00485017"/>
    <w:rsid w:val="004B4AB7"/>
    <w:rsid w:val="004C52A6"/>
    <w:rsid w:val="004C5623"/>
    <w:rsid w:val="004E1EA7"/>
    <w:rsid w:val="00587268"/>
    <w:rsid w:val="00591A3C"/>
    <w:rsid w:val="00604E0A"/>
    <w:rsid w:val="00645252"/>
    <w:rsid w:val="00652240"/>
    <w:rsid w:val="006629D8"/>
    <w:rsid w:val="0067272D"/>
    <w:rsid w:val="006D3D74"/>
    <w:rsid w:val="006E5238"/>
    <w:rsid w:val="00702C76"/>
    <w:rsid w:val="00802B3F"/>
    <w:rsid w:val="0081312B"/>
    <w:rsid w:val="0083569A"/>
    <w:rsid w:val="0084471F"/>
    <w:rsid w:val="008746D6"/>
    <w:rsid w:val="00907E27"/>
    <w:rsid w:val="00912F3A"/>
    <w:rsid w:val="0095637E"/>
    <w:rsid w:val="00984B0B"/>
    <w:rsid w:val="00991EB8"/>
    <w:rsid w:val="009B337B"/>
    <w:rsid w:val="009B36A0"/>
    <w:rsid w:val="009B42D2"/>
    <w:rsid w:val="009B571F"/>
    <w:rsid w:val="00A62165"/>
    <w:rsid w:val="00A9204E"/>
    <w:rsid w:val="00A979FD"/>
    <w:rsid w:val="00B86FF6"/>
    <w:rsid w:val="00BB6153"/>
    <w:rsid w:val="00BD4649"/>
    <w:rsid w:val="00BD4676"/>
    <w:rsid w:val="00C4440F"/>
    <w:rsid w:val="00C64768"/>
    <w:rsid w:val="00CC4307"/>
    <w:rsid w:val="00CE6EF4"/>
    <w:rsid w:val="00D05D06"/>
    <w:rsid w:val="00D27042"/>
    <w:rsid w:val="00D45930"/>
    <w:rsid w:val="00D67ECE"/>
    <w:rsid w:val="00DC4B20"/>
    <w:rsid w:val="00DF6780"/>
    <w:rsid w:val="00E82234"/>
    <w:rsid w:val="00F67572"/>
    <w:rsid w:val="00F754D3"/>
    <w:rsid w:val="00F87F24"/>
    <w:rsid w:val="00F93F57"/>
    <w:rsid w:val="00FB344C"/>
    <w:rsid w:val="00FC0E06"/>
    <w:rsid w:val="00FD6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88464"/>
  <w15:chartTrackingRefBased/>
  <w15:docId w15:val="{1E3EACA4-C4D1-4E3E-AD1F-6EF9B7575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E82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627382">
      <w:bodyDiv w:val="1"/>
      <w:marLeft w:val="0"/>
      <w:marRight w:val="0"/>
      <w:marTop w:val="0"/>
      <w:marBottom w:val="0"/>
      <w:divBdr>
        <w:top w:val="none" w:sz="0" w:space="0" w:color="auto"/>
        <w:left w:val="none" w:sz="0" w:space="0" w:color="auto"/>
        <w:bottom w:val="none" w:sz="0" w:space="0" w:color="auto"/>
        <w:right w:val="none" w:sz="0" w:space="0" w:color="auto"/>
      </w:divBdr>
    </w:div>
    <w:div w:id="223806861">
      <w:bodyDiv w:val="1"/>
      <w:marLeft w:val="0"/>
      <w:marRight w:val="0"/>
      <w:marTop w:val="0"/>
      <w:marBottom w:val="0"/>
      <w:divBdr>
        <w:top w:val="none" w:sz="0" w:space="0" w:color="auto"/>
        <w:left w:val="none" w:sz="0" w:space="0" w:color="auto"/>
        <w:bottom w:val="none" w:sz="0" w:space="0" w:color="auto"/>
        <w:right w:val="none" w:sz="0" w:space="0" w:color="auto"/>
      </w:divBdr>
    </w:div>
    <w:div w:id="491874593">
      <w:bodyDiv w:val="1"/>
      <w:marLeft w:val="0"/>
      <w:marRight w:val="0"/>
      <w:marTop w:val="0"/>
      <w:marBottom w:val="0"/>
      <w:divBdr>
        <w:top w:val="none" w:sz="0" w:space="0" w:color="auto"/>
        <w:left w:val="none" w:sz="0" w:space="0" w:color="auto"/>
        <w:bottom w:val="none" w:sz="0" w:space="0" w:color="auto"/>
        <w:right w:val="none" w:sz="0" w:space="0" w:color="auto"/>
      </w:divBdr>
    </w:div>
    <w:div w:id="517619227">
      <w:bodyDiv w:val="1"/>
      <w:marLeft w:val="0"/>
      <w:marRight w:val="0"/>
      <w:marTop w:val="0"/>
      <w:marBottom w:val="0"/>
      <w:divBdr>
        <w:top w:val="none" w:sz="0" w:space="0" w:color="auto"/>
        <w:left w:val="none" w:sz="0" w:space="0" w:color="auto"/>
        <w:bottom w:val="none" w:sz="0" w:space="0" w:color="auto"/>
        <w:right w:val="none" w:sz="0" w:space="0" w:color="auto"/>
      </w:divBdr>
    </w:div>
    <w:div w:id="623997554">
      <w:bodyDiv w:val="1"/>
      <w:marLeft w:val="0"/>
      <w:marRight w:val="0"/>
      <w:marTop w:val="0"/>
      <w:marBottom w:val="0"/>
      <w:divBdr>
        <w:top w:val="none" w:sz="0" w:space="0" w:color="auto"/>
        <w:left w:val="none" w:sz="0" w:space="0" w:color="auto"/>
        <w:bottom w:val="none" w:sz="0" w:space="0" w:color="auto"/>
        <w:right w:val="none" w:sz="0" w:space="0" w:color="auto"/>
      </w:divBdr>
    </w:div>
    <w:div w:id="647630822">
      <w:bodyDiv w:val="1"/>
      <w:marLeft w:val="0"/>
      <w:marRight w:val="0"/>
      <w:marTop w:val="0"/>
      <w:marBottom w:val="0"/>
      <w:divBdr>
        <w:top w:val="none" w:sz="0" w:space="0" w:color="auto"/>
        <w:left w:val="none" w:sz="0" w:space="0" w:color="auto"/>
        <w:bottom w:val="none" w:sz="0" w:space="0" w:color="auto"/>
        <w:right w:val="none" w:sz="0" w:space="0" w:color="auto"/>
      </w:divBdr>
    </w:div>
    <w:div w:id="791292572">
      <w:bodyDiv w:val="1"/>
      <w:marLeft w:val="0"/>
      <w:marRight w:val="0"/>
      <w:marTop w:val="0"/>
      <w:marBottom w:val="0"/>
      <w:divBdr>
        <w:top w:val="none" w:sz="0" w:space="0" w:color="auto"/>
        <w:left w:val="none" w:sz="0" w:space="0" w:color="auto"/>
        <w:bottom w:val="none" w:sz="0" w:space="0" w:color="auto"/>
        <w:right w:val="none" w:sz="0" w:space="0" w:color="auto"/>
      </w:divBdr>
    </w:div>
    <w:div w:id="792749585">
      <w:bodyDiv w:val="1"/>
      <w:marLeft w:val="0"/>
      <w:marRight w:val="0"/>
      <w:marTop w:val="0"/>
      <w:marBottom w:val="0"/>
      <w:divBdr>
        <w:top w:val="none" w:sz="0" w:space="0" w:color="auto"/>
        <w:left w:val="none" w:sz="0" w:space="0" w:color="auto"/>
        <w:bottom w:val="none" w:sz="0" w:space="0" w:color="auto"/>
        <w:right w:val="none" w:sz="0" w:space="0" w:color="auto"/>
      </w:divBdr>
    </w:div>
    <w:div w:id="817234990">
      <w:bodyDiv w:val="1"/>
      <w:marLeft w:val="0"/>
      <w:marRight w:val="0"/>
      <w:marTop w:val="0"/>
      <w:marBottom w:val="0"/>
      <w:divBdr>
        <w:top w:val="none" w:sz="0" w:space="0" w:color="auto"/>
        <w:left w:val="none" w:sz="0" w:space="0" w:color="auto"/>
        <w:bottom w:val="none" w:sz="0" w:space="0" w:color="auto"/>
        <w:right w:val="none" w:sz="0" w:space="0" w:color="auto"/>
      </w:divBdr>
    </w:div>
    <w:div w:id="907375348">
      <w:bodyDiv w:val="1"/>
      <w:marLeft w:val="0"/>
      <w:marRight w:val="0"/>
      <w:marTop w:val="0"/>
      <w:marBottom w:val="0"/>
      <w:divBdr>
        <w:top w:val="none" w:sz="0" w:space="0" w:color="auto"/>
        <w:left w:val="none" w:sz="0" w:space="0" w:color="auto"/>
        <w:bottom w:val="none" w:sz="0" w:space="0" w:color="auto"/>
        <w:right w:val="none" w:sz="0" w:space="0" w:color="auto"/>
      </w:divBdr>
    </w:div>
    <w:div w:id="919825437">
      <w:bodyDiv w:val="1"/>
      <w:marLeft w:val="0"/>
      <w:marRight w:val="0"/>
      <w:marTop w:val="0"/>
      <w:marBottom w:val="0"/>
      <w:divBdr>
        <w:top w:val="none" w:sz="0" w:space="0" w:color="auto"/>
        <w:left w:val="none" w:sz="0" w:space="0" w:color="auto"/>
        <w:bottom w:val="none" w:sz="0" w:space="0" w:color="auto"/>
        <w:right w:val="none" w:sz="0" w:space="0" w:color="auto"/>
      </w:divBdr>
    </w:div>
    <w:div w:id="979457500">
      <w:bodyDiv w:val="1"/>
      <w:marLeft w:val="0"/>
      <w:marRight w:val="0"/>
      <w:marTop w:val="0"/>
      <w:marBottom w:val="0"/>
      <w:divBdr>
        <w:top w:val="none" w:sz="0" w:space="0" w:color="auto"/>
        <w:left w:val="none" w:sz="0" w:space="0" w:color="auto"/>
        <w:bottom w:val="none" w:sz="0" w:space="0" w:color="auto"/>
        <w:right w:val="none" w:sz="0" w:space="0" w:color="auto"/>
      </w:divBdr>
    </w:div>
    <w:div w:id="998383962">
      <w:bodyDiv w:val="1"/>
      <w:marLeft w:val="0"/>
      <w:marRight w:val="0"/>
      <w:marTop w:val="0"/>
      <w:marBottom w:val="0"/>
      <w:divBdr>
        <w:top w:val="none" w:sz="0" w:space="0" w:color="auto"/>
        <w:left w:val="none" w:sz="0" w:space="0" w:color="auto"/>
        <w:bottom w:val="none" w:sz="0" w:space="0" w:color="auto"/>
        <w:right w:val="none" w:sz="0" w:space="0" w:color="auto"/>
      </w:divBdr>
    </w:div>
    <w:div w:id="1004283381">
      <w:bodyDiv w:val="1"/>
      <w:marLeft w:val="0"/>
      <w:marRight w:val="0"/>
      <w:marTop w:val="0"/>
      <w:marBottom w:val="0"/>
      <w:divBdr>
        <w:top w:val="none" w:sz="0" w:space="0" w:color="auto"/>
        <w:left w:val="none" w:sz="0" w:space="0" w:color="auto"/>
        <w:bottom w:val="none" w:sz="0" w:space="0" w:color="auto"/>
        <w:right w:val="none" w:sz="0" w:space="0" w:color="auto"/>
      </w:divBdr>
    </w:div>
    <w:div w:id="1031423029">
      <w:bodyDiv w:val="1"/>
      <w:marLeft w:val="0"/>
      <w:marRight w:val="0"/>
      <w:marTop w:val="0"/>
      <w:marBottom w:val="0"/>
      <w:divBdr>
        <w:top w:val="none" w:sz="0" w:space="0" w:color="auto"/>
        <w:left w:val="none" w:sz="0" w:space="0" w:color="auto"/>
        <w:bottom w:val="none" w:sz="0" w:space="0" w:color="auto"/>
        <w:right w:val="none" w:sz="0" w:space="0" w:color="auto"/>
      </w:divBdr>
    </w:div>
    <w:div w:id="1039164244">
      <w:bodyDiv w:val="1"/>
      <w:marLeft w:val="0"/>
      <w:marRight w:val="0"/>
      <w:marTop w:val="0"/>
      <w:marBottom w:val="0"/>
      <w:divBdr>
        <w:top w:val="none" w:sz="0" w:space="0" w:color="auto"/>
        <w:left w:val="none" w:sz="0" w:space="0" w:color="auto"/>
        <w:bottom w:val="none" w:sz="0" w:space="0" w:color="auto"/>
        <w:right w:val="none" w:sz="0" w:space="0" w:color="auto"/>
      </w:divBdr>
    </w:div>
    <w:div w:id="1050110838">
      <w:bodyDiv w:val="1"/>
      <w:marLeft w:val="0"/>
      <w:marRight w:val="0"/>
      <w:marTop w:val="0"/>
      <w:marBottom w:val="0"/>
      <w:divBdr>
        <w:top w:val="none" w:sz="0" w:space="0" w:color="auto"/>
        <w:left w:val="none" w:sz="0" w:space="0" w:color="auto"/>
        <w:bottom w:val="none" w:sz="0" w:space="0" w:color="auto"/>
        <w:right w:val="none" w:sz="0" w:space="0" w:color="auto"/>
      </w:divBdr>
    </w:div>
    <w:div w:id="1163620018">
      <w:bodyDiv w:val="1"/>
      <w:marLeft w:val="0"/>
      <w:marRight w:val="0"/>
      <w:marTop w:val="0"/>
      <w:marBottom w:val="0"/>
      <w:divBdr>
        <w:top w:val="none" w:sz="0" w:space="0" w:color="auto"/>
        <w:left w:val="none" w:sz="0" w:space="0" w:color="auto"/>
        <w:bottom w:val="none" w:sz="0" w:space="0" w:color="auto"/>
        <w:right w:val="none" w:sz="0" w:space="0" w:color="auto"/>
      </w:divBdr>
    </w:div>
    <w:div w:id="1176454527">
      <w:bodyDiv w:val="1"/>
      <w:marLeft w:val="0"/>
      <w:marRight w:val="0"/>
      <w:marTop w:val="0"/>
      <w:marBottom w:val="0"/>
      <w:divBdr>
        <w:top w:val="none" w:sz="0" w:space="0" w:color="auto"/>
        <w:left w:val="none" w:sz="0" w:space="0" w:color="auto"/>
        <w:bottom w:val="none" w:sz="0" w:space="0" w:color="auto"/>
        <w:right w:val="none" w:sz="0" w:space="0" w:color="auto"/>
      </w:divBdr>
    </w:div>
    <w:div w:id="1345400372">
      <w:bodyDiv w:val="1"/>
      <w:marLeft w:val="0"/>
      <w:marRight w:val="0"/>
      <w:marTop w:val="0"/>
      <w:marBottom w:val="0"/>
      <w:divBdr>
        <w:top w:val="none" w:sz="0" w:space="0" w:color="auto"/>
        <w:left w:val="none" w:sz="0" w:space="0" w:color="auto"/>
        <w:bottom w:val="none" w:sz="0" w:space="0" w:color="auto"/>
        <w:right w:val="none" w:sz="0" w:space="0" w:color="auto"/>
      </w:divBdr>
    </w:div>
    <w:div w:id="1371952750">
      <w:bodyDiv w:val="1"/>
      <w:marLeft w:val="0"/>
      <w:marRight w:val="0"/>
      <w:marTop w:val="0"/>
      <w:marBottom w:val="0"/>
      <w:divBdr>
        <w:top w:val="none" w:sz="0" w:space="0" w:color="auto"/>
        <w:left w:val="none" w:sz="0" w:space="0" w:color="auto"/>
        <w:bottom w:val="none" w:sz="0" w:space="0" w:color="auto"/>
        <w:right w:val="none" w:sz="0" w:space="0" w:color="auto"/>
      </w:divBdr>
    </w:div>
    <w:div w:id="1383940296">
      <w:bodyDiv w:val="1"/>
      <w:marLeft w:val="0"/>
      <w:marRight w:val="0"/>
      <w:marTop w:val="0"/>
      <w:marBottom w:val="0"/>
      <w:divBdr>
        <w:top w:val="none" w:sz="0" w:space="0" w:color="auto"/>
        <w:left w:val="none" w:sz="0" w:space="0" w:color="auto"/>
        <w:bottom w:val="none" w:sz="0" w:space="0" w:color="auto"/>
        <w:right w:val="none" w:sz="0" w:space="0" w:color="auto"/>
      </w:divBdr>
    </w:div>
    <w:div w:id="1428886653">
      <w:bodyDiv w:val="1"/>
      <w:marLeft w:val="0"/>
      <w:marRight w:val="0"/>
      <w:marTop w:val="0"/>
      <w:marBottom w:val="0"/>
      <w:divBdr>
        <w:top w:val="none" w:sz="0" w:space="0" w:color="auto"/>
        <w:left w:val="none" w:sz="0" w:space="0" w:color="auto"/>
        <w:bottom w:val="none" w:sz="0" w:space="0" w:color="auto"/>
        <w:right w:val="none" w:sz="0" w:space="0" w:color="auto"/>
      </w:divBdr>
    </w:div>
    <w:div w:id="1529298460">
      <w:bodyDiv w:val="1"/>
      <w:marLeft w:val="0"/>
      <w:marRight w:val="0"/>
      <w:marTop w:val="0"/>
      <w:marBottom w:val="0"/>
      <w:divBdr>
        <w:top w:val="none" w:sz="0" w:space="0" w:color="auto"/>
        <w:left w:val="none" w:sz="0" w:space="0" w:color="auto"/>
        <w:bottom w:val="none" w:sz="0" w:space="0" w:color="auto"/>
        <w:right w:val="none" w:sz="0" w:space="0" w:color="auto"/>
      </w:divBdr>
    </w:div>
    <w:div w:id="1787963343">
      <w:bodyDiv w:val="1"/>
      <w:marLeft w:val="0"/>
      <w:marRight w:val="0"/>
      <w:marTop w:val="0"/>
      <w:marBottom w:val="0"/>
      <w:divBdr>
        <w:top w:val="none" w:sz="0" w:space="0" w:color="auto"/>
        <w:left w:val="none" w:sz="0" w:space="0" w:color="auto"/>
        <w:bottom w:val="none" w:sz="0" w:space="0" w:color="auto"/>
        <w:right w:val="none" w:sz="0" w:space="0" w:color="auto"/>
      </w:divBdr>
    </w:div>
    <w:div w:id="1836804117">
      <w:bodyDiv w:val="1"/>
      <w:marLeft w:val="0"/>
      <w:marRight w:val="0"/>
      <w:marTop w:val="0"/>
      <w:marBottom w:val="0"/>
      <w:divBdr>
        <w:top w:val="none" w:sz="0" w:space="0" w:color="auto"/>
        <w:left w:val="none" w:sz="0" w:space="0" w:color="auto"/>
        <w:bottom w:val="none" w:sz="0" w:space="0" w:color="auto"/>
        <w:right w:val="none" w:sz="0" w:space="0" w:color="auto"/>
      </w:divBdr>
    </w:div>
    <w:div w:id="1889415711">
      <w:bodyDiv w:val="1"/>
      <w:marLeft w:val="0"/>
      <w:marRight w:val="0"/>
      <w:marTop w:val="0"/>
      <w:marBottom w:val="0"/>
      <w:divBdr>
        <w:top w:val="none" w:sz="0" w:space="0" w:color="auto"/>
        <w:left w:val="none" w:sz="0" w:space="0" w:color="auto"/>
        <w:bottom w:val="none" w:sz="0" w:space="0" w:color="auto"/>
        <w:right w:val="none" w:sz="0" w:space="0" w:color="auto"/>
      </w:divBdr>
    </w:div>
    <w:div w:id="1959605600">
      <w:bodyDiv w:val="1"/>
      <w:marLeft w:val="0"/>
      <w:marRight w:val="0"/>
      <w:marTop w:val="0"/>
      <w:marBottom w:val="0"/>
      <w:divBdr>
        <w:top w:val="none" w:sz="0" w:space="0" w:color="auto"/>
        <w:left w:val="none" w:sz="0" w:space="0" w:color="auto"/>
        <w:bottom w:val="none" w:sz="0" w:space="0" w:color="auto"/>
        <w:right w:val="none" w:sz="0" w:space="0" w:color="auto"/>
      </w:divBdr>
    </w:div>
    <w:div w:id="2030255272">
      <w:bodyDiv w:val="1"/>
      <w:marLeft w:val="0"/>
      <w:marRight w:val="0"/>
      <w:marTop w:val="0"/>
      <w:marBottom w:val="0"/>
      <w:divBdr>
        <w:top w:val="none" w:sz="0" w:space="0" w:color="auto"/>
        <w:left w:val="none" w:sz="0" w:space="0" w:color="auto"/>
        <w:bottom w:val="none" w:sz="0" w:space="0" w:color="auto"/>
        <w:right w:val="none" w:sz="0" w:space="0" w:color="auto"/>
      </w:divBdr>
    </w:div>
    <w:div w:id="2132478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ollivne.github.io/ITFnd100-Mod06/" TargetMode="External"/><Relationship Id="rId18" Type="http://schemas.openxmlformats.org/officeDocument/2006/relationships/image" Target="media/image5.tmp"/><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stupidpythonideas.blogspot.com/2013/08/arguments-and-parameters.html" TargetMode="External"/><Relationship Id="rId17" Type="http://schemas.openxmlformats.org/officeDocument/2006/relationships/image" Target="media/image4.tmp"/><Relationship Id="rId2" Type="http://schemas.openxmlformats.org/officeDocument/2006/relationships/customXml" Target="../customXml/item2.xml"/><Relationship Id="rId16" Type="http://schemas.openxmlformats.org/officeDocument/2006/relationships/image" Target="media/image3.tmp"/><Relationship Id="rId20" Type="http://schemas.openxmlformats.org/officeDocument/2006/relationships/image" Target="media/image7.tmp"/><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ollivne.github.io/ITFnd100-Mod06/" TargetMode="External"/><Relationship Id="rId5" Type="http://schemas.openxmlformats.org/officeDocument/2006/relationships/numbering" Target="numbering.xml"/><Relationship Id="rId15" Type="http://schemas.openxmlformats.org/officeDocument/2006/relationships/image" Target="media/image2.tmp"/><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tmp"/><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tmp"/><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Microsoft\Office\16.0\DTS\en-US%7bE7C781CD-F095-4A17-B7EF-332222007902%7d\%7b0E72DF84-7674-408A-8DDD-B13C11AE7CF2%7dtf0278699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A9D481FB-AC62-47D9-B7F8-F5F7B6E4D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{0E72DF84-7674-408A-8DDD-B13C11AE7CF2}tf02786999.dotx</Template>
  <TotalTime>1626</TotalTime>
  <Pages>12</Pages>
  <Words>3574</Words>
  <Characters>20373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Natalie Tolliver</cp:lastModifiedBy>
  <cp:revision>22</cp:revision>
  <dcterms:created xsi:type="dcterms:W3CDTF">2020-05-24T01:30:00Z</dcterms:created>
  <dcterms:modified xsi:type="dcterms:W3CDTF">2020-05-26T03:58:00Z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